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CC" w:rsidRDefault="00E95ACC">
      <w:pPr>
        <w:widowControl w:val="0"/>
        <w:autoSpaceDE w:val="0"/>
        <w:ind w:right="-720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eastAsia="Calibri" w:hAnsi="Calibri" w:cs="Calibri"/>
          <w:sz w:val="36"/>
          <w:szCs w:val="48"/>
        </w:rPr>
        <w:t xml:space="preserve">Mayur Vishwasrao                              </w:t>
      </w:r>
    </w:p>
    <w:p w:rsidR="00E95ACC" w:rsidRDefault="00F900DB">
      <w:pPr>
        <w:widowControl w:val="0"/>
        <w:autoSpaceDE w:val="0"/>
        <w:ind w:right="-720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E-mail: </w:t>
      </w:r>
      <w:hyperlink r:id="rId5" w:history="1">
        <w:r w:rsidR="00A14754" w:rsidRPr="006F478A">
          <w:rPr>
            <w:rStyle w:val="Hyperlink"/>
            <w:rFonts w:ascii="Calibri" w:hAnsi="Calibri" w:cs="Calibri"/>
            <w:bCs/>
            <w:iCs/>
            <w:sz w:val="22"/>
            <w:szCs w:val="22"/>
          </w:rPr>
          <w:t>mayurvishwasrao6@gmail.com</w:t>
        </w:r>
      </w:hyperlink>
    </w:p>
    <w:p w:rsidR="00A14754" w:rsidRDefault="00A14754">
      <w:pPr>
        <w:widowControl w:val="0"/>
        <w:autoSpaceDE w:val="0"/>
        <w:ind w:righ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Pune.</w:t>
      </w:r>
    </w:p>
    <w:p w:rsidR="00E95ACC" w:rsidRDefault="00E95ACC">
      <w:pPr>
        <w:widowControl w:val="0"/>
        <w:autoSpaceDE w:val="0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 of Birth: 15/06/1991                          </w:t>
      </w:r>
    </w:p>
    <w:p w:rsidR="00E95ACC" w:rsidRDefault="00E95ACC">
      <w:pPr>
        <w:widowControl w:val="0"/>
        <w:autoSpaceDE w:val="0"/>
        <w:rPr>
          <w:rFonts w:ascii="Calibri" w:eastAsia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Ph.no:   </w:t>
      </w:r>
      <w:r w:rsidR="00741441">
        <w:rPr>
          <w:rFonts w:ascii="Calibri" w:hAnsi="Calibri" w:cs="Calibri"/>
          <w:bCs/>
          <w:iCs/>
          <w:sz w:val="22"/>
          <w:szCs w:val="22"/>
        </w:rPr>
        <w:t>+</w:t>
      </w:r>
      <w:r>
        <w:rPr>
          <w:rFonts w:ascii="Calibri" w:hAnsi="Calibri" w:cs="Calibri"/>
          <w:bCs/>
          <w:iCs/>
          <w:sz w:val="22"/>
          <w:szCs w:val="22"/>
        </w:rPr>
        <w:t>91-</w:t>
      </w:r>
      <w:r w:rsidR="00741441">
        <w:rPr>
          <w:rFonts w:ascii="Calibri" w:hAnsi="Calibri" w:cs="Calibri"/>
          <w:bCs/>
          <w:iCs/>
          <w:sz w:val="22"/>
          <w:szCs w:val="22"/>
        </w:rPr>
        <w:t>8208253383</w:t>
      </w:r>
      <w:r w:rsidR="008837C6">
        <w:rPr>
          <w:rFonts w:ascii="Calibri" w:hAnsi="Calibri" w:cs="Calibri"/>
          <w:bCs/>
          <w:iCs/>
          <w:sz w:val="22"/>
          <w:szCs w:val="22"/>
        </w:rPr>
        <w:t>/8087241661</w:t>
      </w:r>
    </w:p>
    <w:p w:rsidR="00E95ACC" w:rsidRDefault="00E95ACC">
      <w:pPr>
        <w:widowControl w:val="0"/>
        <w:autoSpaceDE w:val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iCs/>
          <w:sz w:val="20"/>
          <w:szCs w:val="20"/>
        </w:rPr>
        <w:t xml:space="preserve">                                                                                      </w:t>
      </w:r>
    </w:p>
    <w:p w:rsidR="00E95ACC" w:rsidRDefault="00E95ACC">
      <w:pPr>
        <w:widowControl w:val="0"/>
        <w:shd w:val="clear" w:color="auto" w:fill="C0C0C0"/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CAREER OBJECTIVE</w:t>
      </w:r>
    </w:p>
    <w:p w:rsidR="00E95ACC" w:rsidRDefault="00E95ACC">
      <w:pPr>
        <w:jc w:val="both"/>
        <w:rPr>
          <w:rFonts w:ascii="Calibri" w:hAnsi="Calibri" w:cs="Calibri"/>
          <w:sz w:val="22"/>
          <w:szCs w:val="22"/>
        </w:rPr>
      </w:pPr>
    </w:p>
    <w:p w:rsidR="00E95ACC" w:rsidRDefault="00E95ACC">
      <w:pPr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sz w:val="22"/>
          <w:szCs w:val="22"/>
        </w:rPr>
        <w:t xml:space="preserve">To work on a challenging and accountability-based position that allows me to utilize my analytical and technical skills and further augment this skill set </w:t>
      </w:r>
    </w:p>
    <w:p w:rsidR="00E95ACC" w:rsidRDefault="00E95ACC">
      <w:pPr>
        <w:ind w:left="772"/>
        <w:jc w:val="both"/>
        <w:rPr>
          <w:rFonts w:ascii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E95ACC" w:rsidRDefault="00E95ACC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PROFESSIONAL SUMMARY</w:t>
      </w:r>
    </w:p>
    <w:p w:rsidR="00E95ACC" w:rsidRDefault="00E95ACC">
      <w:pPr>
        <w:ind w:left="772"/>
        <w:jc w:val="both"/>
        <w:rPr>
          <w:rFonts w:ascii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E95ACC" w:rsidRDefault="00E95ACC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2D3BC3" w:rsidRDefault="002D3BC3" w:rsidP="007E09D9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7E09D9" w:rsidRPr="002D3BC3" w:rsidRDefault="007E09D9" w:rsidP="007E09D9">
      <w:pPr>
        <w:jc w:val="both"/>
        <w:rPr>
          <w:rFonts w:ascii="Calibri" w:hAnsi="Calibri" w:cs="Calibri"/>
          <w:b/>
          <w:sz w:val="22"/>
          <w:szCs w:val="22"/>
          <w:u w:val="single"/>
          <w:lang w:val="en-IN" w:eastAsia="en-IN"/>
        </w:rPr>
      </w:pPr>
      <w:r w:rsidRPr="002D3BC3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HCL Technologies</w:t>
      </w:r>
      <w:r w:rsidR="002D3BC3" w:rsidRPr="00CB04B2">
        <w:rPr>
          <w:rFonts w:ascii="Calibri" w:hAnsi="Calibri" w:cs="Calibri"/>
          <w:b/>
          <w:sz w:val="22"/>
          <w:szCs w:val="22"/>
          <w:lang w:val="en-IN" w:eastAsia="en-IN"/>
        </w:rPr>
        <w:t xml:space="preserve"> (</w:t>
      </w:r>
      <w:r w:rsidR="002D3BC3" w:rsidRPr="002D3BC3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May 2017- Till Date)</w:t>
      </w:r>
    </w:p>
    <w:p w:rsidR="007E09D9" w:rsidRDefault="007E09D9" w:rsidP="007E09D9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F968FF" w:rsidRPr="00F968FF" w:rsidRDefault="00F968FF" w:rsidP="00F968F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Built a generative based conversational Chatbot using deep learning models such as Seq2seq, and LSTM for telecom client</w:t>
      </w:r>
    </w:p>
    <w:p w:rsidR="008837C6" w:rsidRDefault="00F968FF" w:rsidP="007E09D9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Built</w:t>
      </w:r>
      <w:r w:rsidR="008837C6">
        <w:rPr>
          <w:rFonts w:ascii="Calibri" w:hAnsi="Calibri" w:cs="Calibri"/>
          <w:sz w:val="22"/>
          <w:szCs w:val="22"/>
          <w:lang w:val="en-IN" w:eastAsia="en-IN"/>
        </w:rPr>
        <w:t xml:space="preserve"> Short Text Summarization 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model </w:t>
      </w:r>
      <w:r w:rsidR="008837C6">
        <w:rPr>
          <w:rFonts w:ascii="Calibri" w:hAnsi="Calibri" w:cs="Calibri"/>
          <w:sz w:val="22"/>
          <w:szCs w:val="22"/>
          <w:lang w:val="en-IN" w:eastAsia="en-IN"/>
        </w:rPr>
        <w:t xml:space="preserve">using Naïve Bayes </w:t>
      </w:r>
      <w:r>
        <w:rPr>
          <w:rFonts w:ascii="Calibri" w:hAnsi="Calibri" w:cs="Calibri"/>
          <w:sz w:val="22"/>
          <w:szCs w:val="22"/>
          <w:lang w:val="en-IN" w:eastAsia="en-IN"/>
        </w:rPr>
        <w:t>algorithm</w:t>
      </w:r>
      <w:r w:rsidR="008837C6">
        <w:rPr>
          <w:rFonts w:ascii="Calibri" w:hAnsi="Calibri" w:cs="Calibri"/>
          <w:sz w:val="22"/>
          <w:szCs w:val="22"/>
          <w:lang w:val="en-IN" w:eastAsia="en-IN"/>
        </w:rPr>
        <w:t xml:space="preserve"> for healthcare client</w:t>
      </w:r>
    </w:p>
    <w:p w:rsidR="008837C6" w:rsidRPr="008837C6" w:rsidRDefault="00F968FF" w:rsidP="007E09D9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Worked on</w:t>
      </w:r>
      <w:r w:rsidR="008837C6">
        <w:rPr>
          <w:rFonts w:ascii="Calibri" w:hAnsi="Calibri" w:cs="Calibri"/>
          <w:sz w:val="22"/>
          <w:szCs w:val="22"/>
          <w:lang w:val="en-IN" w:eastAsia="en-IN"/>
        </w:rPr>
        <w:t xml:space="preserve"> binary classification model using Bi-LSTM model for healthcare client</w:t>
      </w:r>
    </w:p>
    <w:p w:rsidR="003532A0" w:rsidRDefault="00A14754" w:rsidP="003532A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 w:rsidRPr="00A14754">
        <w:rPr>
          <w:rFonts w:ascii="Calibri" w:hAnsi="Calibri" w:cs="Calibri"/>
          <w:sz w:val="22"/>
          <w:szCs w:val="22"/>
          <w:lang w:val="en-IN" w:eastAsia="en-IN"/>
        </w:rPr>
        <w:t xml:space="preserve">Working on Voice Chatbots using google cloud speech API, and LSTM architecture </w:t>
      </w:r>
    </w:p>
    <w:p w:rsidR="003532A0" w:rsidRPr="003532A0" w:rsidRDefault="003532A0" w:rsidP="003532A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 w:rsidRPr="003532A0">
        <w:rPr>
          <w:rFonts w:ascii="Calibri" w:hAnsi="Calibri" w:cs="Calibri"/>
          <w:sz w:val="22"/>
          <w:szCs w:val="22"/>
          <w:lang w:val="en-IN" w:eastAsia="en-IN"/>
        </w:rPr>
        <w:t>Developed a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 HR analytics tools for HCL internal recruitment team using </w:t>
      </w:r>
      <w:proofErr w:type="spellStart"/>
      <w:r>
        <w:rPr>
          <w:rFonts w:ascii="Calibri" w:hAnsi="Calibri" w:cs="Calibri"/>
          <w:sz w:val="22"/>
          <w:szCs w:val="22"/>
          <w:lang w:val="en-IN" w:eastAsia="en-IN"/>
        </w:rPr>
        <w:t>Rshiny</w:t>
      </w:r>
      <w:proofErr w:type="spellEnd"/>
    </w:p>
    <w:p w:rsidR="007E09D9" w:rsidRPr="00A14754" w:rsidRDefault="007E09D9" w:rsidP="00375A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 w:rsidRPr="00A14754">
        <w:rPr>
          <w:rFonts w:ascii="Calibri" w:hAnsi="Calibri" w:cs="Calibri"/>
          <w:sz w:val="22"/>
          <w:szCs w:val="22"/>
          <w:lang w:val="en-IN" w:eastAsia="en-IN"/>
        </w:rPr>
        <w:t xml:space="preserve">Extensive knowledge of Deep learning models such as seq2seq, LSTM, </w:t>
      </w:r>
      <w:r w:rsidR="003B52B4" w:rsidRPr="00A14754">
        <w:rPr>
          <w:rFonts w:ascii="Calibri" w:hAnsi="Calibri" w:cs="Calibri"/>
          <w:sz w:val="22"/>
          <w:szCs w:val="22"/>
          <w:lang w:val="en-IN" w:eastAsia="en-IN"/>
        </w:rPr>
        <w:t xml:space="preserve">LSTM with attention, </w:t>
      </w:r>
      <w:r w:rsidRPr="00A14754">
        <w:rPr>
          <w:rFonts w:ascii="Calibri" w:hAnsi="Calibri" w:cs="Calibri"/>
          <w:sz w:val="22"/>
          <w:szCs w:val="22"/>
          <w:lang w:val="en-IN" w:eastAsia="en-IN"/>
        </w:rPr>
        <w:t xml:space="preserve">Bi-Directional LSTM, GRU, </w:t>
      </w:r>
      <w:r w:rsidR="00266AE0" w:rsidRPr="00A14754">
        <w:rPr>
          <w:rFonts w:ascii="Calibri" w:hAnsi="Calibri" w:cs="Calibri"/>
          <w:sz w:val="22"/>
          <w:szCs w:val="22"/>
          <w:lang w:val="en-IN" w:eastAsia="en-IN"/>
        </w:rPr>
        <w:t xml:space="preserve">with </w:t>
      </w:r>
      <w:proofErr w:type="spellStart"/>
      <w:r w:rsidR="00266AE0" w:rsidRPr="00A14754">
        <w:rPr>
          <w:rFonts w:ascii="Calibri" w:hAnsi="Calibri" w:cs="Calibri"/>
          <w:sz w:val="22"/>
          <w:szCs w:val="22"/>
          <w:lang w:val="en-IN" w:eastAsia="en-IN"/>
        </w:rPr>
        <w:t>tensorflow</w:t>
      </w:r>
      <w:proofErr w:type="spellEnd"/>
      <w:r w:rsidR="00266AE0" w:rsidRPr="00A14754">
        <w:rPr>
          <w:rFonts w:ascii="Calibri" w:hAnsi="Calibri" w:cs="Calibri"/>
          <w:sz w:val="22"/>
          <w:szCs w:val="22"/>
          <w:lang w:val="en-IN" w:eastAsia="en-IN"/>
        </w:rPr>
        <w:t xml:space="preserve"> and </w:t>
      </w:r>
      <w:proofErr w:type="spellStart"/>
      <w:r w:rsidR="00266AE0" w:rsidRPr="00A14754">
        <w:rPr>
          <w:rFonts w:ascii="Calibri" w:hAnsi="Calibri" w:cs="Calibri"/>
          <w:sz w:val="22"/>
          <w:szCs w:val="22"/>
          <w:lang w:val="en-IN" w:eastAsia="en-IN"/>
        </w:rPr>
        <w:t>keras</w:t>
      </w:r>
      <w:proofErr w:type="spellEnd"/>
      <w:r w:rsidR="00D9330F" w:rsidRPr="00A14754">
        <w:rPr>
          <w:rFonts w:ascii="Calibri" w:hAnsi="Calibri" w:cs="Calibri"/>
          <w:sz w:val="22"/>
          <w:szCs w:val="22"/>
          <w:lang w:val="en-IN" w:eastAsia="en-IN"/>
        </w:rPr>
        <w:t xml:space="preserve"> framework</w:t>
      </w:r>
    </w:p>
    <w:p w:rsidR="007E09D9" w:rsidRDefault="007E09D9" w:rsidP="00741441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BE006E" w:rsidRDefault="00BE006E" w:rsidP="00741441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741441" w:rsidRPr="002D3BC3" w:rsidRDefault="002D3BC3" w:rsidP="00741441">
      <w:pPr>
        <w:jc w:val="both"/>
        <w:rPr>
          <w:rFonts w:ascii="Calibri" w:hAnsi="Calibri" w:cs="Calibri"/>
          <w:b/>
          <w:sz w:val="22"/>
          <w:szCs w:val="22"/>
          <w:u w:val="single"/>
          <w:lang w:val="en-IN" w:eastAsia="en-IN"/>
        </w:rPr>
      </w:pPr>
      <w:r w:rsidRPr="002D3BC3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 xml:space="preserve">Futurism Technologies Pvt </w:t>
      </w:r>
      <w:r w:rsidR="00CB04B2" w:rsidRPr="002D3BC3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Ltd</w:t>
      </w:r>
      <w:r w:rsidR="00CB04B2" w:rsidRPr="00CB04B2">
        <w:rPr>
          <w:rFonts w:ascii="Calibri" w:hAnsi="Calibri" w:cs="Calibri"/>
          <w:b/>
          <w:sz w:val="22"/>
          <w:szCs w:val="22"/>
          <w:lang w:val="en-IN" w:eastAsia="en-IN"/>
        </w:rPr>
        <w:t xml:space="preserve"> (</w:t>
      </w:r>
      <w:r w:rsidRPr="002D3BC3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Dec 2016- Apr 2017)</w:t>
      </w:r>
    </w:p>
    <w:p w:rsidR="00741441" w:rsidRDefault="00741441" w:rsidP="00741441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741441" w:rsidRPr="00B7246C" w:rsidRDefault="007E09D9" w:rsidP="00741441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Develop</w:t>
      </w:r>
      <w:r w:rsidR="00741441">
        <w:rPr>
          <w:rFonts w:ascii="Calibri" w:hAnsi="Calibri" w:cs="Calibri"/>
          <w:sz w:val="22"/>
          <w:szCs w:val="22"/>
          <w:lang w:eastAsia="en-IN"/>
        </w:rPr>
        <w:t xml:space="preserve"> a conversational Cha</w:t>
      </w:r>
      <w:r w:rsidR="00266AE0">
        <w:rPr>
          <w:rFonts w:ascii="Calibri" w:hAnsi="Calibri" w:cs="Calibri"/>
          <w:sz w:val="22"/>
          <w:szCs w:val="22"/>
          <w:lang w:eastAsia="en-IN"/>
        </w:rPr>
        <w:t>t</w:t>
      </w:r>
      <w:r w:rsidR="00741441">
        <w:rPr>
          <w:rFonts w:ascii="Calibri" w:hAnsi="Calibri" w:cs="Calibri"/>
          <w:sz w:val="22"/>
          <w:szCs w:val="22"/>
          <w:lang w:eastAsia="en-IN"/>
        </w:rPr>
        <w:t>bot using deep learning models- Seq2seq, LSTM, and GRU</w:t>
      </w:r>
    </w:p>
    <w:p w:rsidR="00B7246C" w:rsidRPr="00741441" w:rsidRDefault="00B7246C" w:rsidP="00741441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Built an automated email auto responder system using retrieval based approach</w:t>
      </w:r>
      <w:r w:rsidR="007E09D9">
        <w:rPr>
          <w:rFonts w:ascii="Calibri" w:hAnsi="Calibri" w:cs="Calibri"/>
          <w:sz w:val="22"/>
          <w:szCs w:val="22"/>
          <w:lang w:eastAsia="en-IN"/>
        </w:rPr>
        <w:t xml:space="preserve"> using LSTM with Attention layer</w:t>
      </w:r>
    </w:p>
    <w:p w:rsidR="00741441" w:rsidRPr="00B7246C" w:rsidRDefault="00741441" w:rsidP="00D21984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 w:rsidRPr="00B7246C">
        <w:rPr>
          <w:rFonts w:ascii="Calibri" w:hAnsi="Calibri" w:cs="Calibri"/>
          <w:sz w:val="22"/>
          <w:szCs w:val="22"/>
          <w:lang w:val="en-IN" w:eastAsia="en-IN"/>
        </w:rPr>
        <w:t>Churn prediction using Logistic Regression</w:t>
      </w:r>
    </w:p>
    <w:p w:rsidR="00741441" w:rsidRDefault="00741441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BE006E" w:rsidRDefault="00BE006E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6D5E4E" w:rsidRDefault="006D5E4E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E95ACC" w:rsidRPr="00CB04B2" w:rsidRDefault="00E95ACC">
      <w:pPr>
        <w:jc w:val="both"/>
        <w:rPr>
          <w:rFonts w:ascii="Calibri" w:hAnsi="Calibri" w:cs="Calibri"/>
          <w:b/>
          <w:sz w:val="22"/>
          <w:szCs w:val="22"/>
          <w:u w:val="single"/>
          <w:lang w:val="en-IN" w:eastAsia="en-IN"/>
        </w:rPr>
      </w:pPr>
      <w:r w:rsidRPr="00CB04B2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 xml:space="preserve">BancTec TPS India </w:t>
      </w:r>
      <w:proofErr w:type="spellStart"/>
      <w:r w:rsidRPr="00CB04B2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Pvt.</w:t>
      </w:r>
      <w:proofErr w:type="spellEnd"/>
      <w:r w:rsidRPr="00CB04B2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 xml:space="preserve"> Ltd</w:t>
      </w:r>
      <w:r w:rsidR="00CB04B2" w:rsidRPr="00CB04B2">
        <w:rPr>
          <w:rFonts w:ascii="Calibri" w:hAnsi="Calibri" w:cs="Calibri"/>
          <w:b/>
          <w:sz w:val="22"/>
          <w:szCs w:val="22"/>
          <w:lang w:val="en-IN" w:eastAsia="en-IN"/>
        </w:rPr>
        <w:t xml:space="preserve"> (</w:t>
      </w:r>
      <w:r w:rsidR="00CB04B2" w:rsidRPr="00CB04B2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May 2015- Oct 2016)</w:t>
      </w:r>
    </w:p>
    <w:p w:rsidR="00E95ACC" w:rsidRDefault="00E95ACC">
      <w:pPr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</w:p>
    <w:p w:rsidR="00F42718" w:rsidRPr="00F42718" w:rsidRDefault="001A7130" w:rsidP="00F4271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Identify business problems, translate it into analytical framework and propose a structured solution </w:t>
      </w:r>
      <w:r w:rsidR="00F42718">
        <w:rPr>
          <w:rFonts w:ascii="Calibri" w:hAnsi="Calibri" w:cs="Calibri"/>
          <w:sz w:val="22"/>
          <w:szCs w:val="22"/>
          <w:lang w:eastAsia="en-IN"/>
        </w:rPr>
        <w:t>in line with business objective</w:t>
      </w:r>
    </w:p>
    <w:p w:rsidR="00F42718" w:rsidRPr="00F42718" w:rsidRDefault="00F42718" w:rsidP="00F4271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Built a highly accurate, user friendly, </w:t>
      </w:r>
      <w:r w:rsidR="00741441">
        <w:rPr>
          <w:rFonts w:ascii="Calibri" w:hAnsi="Calibri" w:cs="Calibri"/>
          <w:sz w:val="22"/>
          <w:szCs w:val="22"/>
          <w:lang w:val="en-IN" w:eastAsia="en-IN"/>
        </w:rPr>
        <w:t>energy-forecasting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 platform for a power-supply client company to use across all of their market areas.</w:t>
      </w:r>
    </w:p>
    <w:p w:rsidR="00E95ACC" w:rsidRPr="007E09D9" w:rsidRDefault="00F42718" w:rsidP="007E09D9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Developed an Energy consumption forecasting </w:t>
      </w:r>
      <w:r w:rsidR="00880B98">
        <w:rPr>
          <w:rFonts w:ascii="Calibri" w:hAnsi="Calibri" w:cs="Calibri"/>
          <w:sz w:val="22"/>
          <w:szCs w:val="22"/>
          <w:lang w:eastAsia="en-IN"/>
        </w:rPr>
        <w:t>model</w:t>
      </w:r>
      <w:r>
        <w:rPr>
          <w:rFonts w:ascii="Calibri" w:hAnsi="Calibri" w:cs="Calibri"/>
          <w:sz w:val="22"/>
          <w:szCs w:val="22"/>
          <w:lang w:eastAsia="en-IN"/>
        </w:rPr>
        <w:t xml:space="preserve"> using Multiple linear regression </w:t>
      </w:r>
      <w:r w:rsidR="00880B98">
        <w:rPr>
          <w:rFonts w:ascii="Calibri" w:hAnsi="Calibri" w:cs="Calibri"/>
          <w:sz w:val="22"/>
          <w:szCs w:val="22"/>
          <w:lang w:eastAsia="en-IN"/>
        </w:rPr>
        <w:t>in</w:t>
      </w:r>
      <w:r>
        <w:rPr>
          <w:rFonts w:ascii="Calibri" w:hAnsi="Calibri" w:cs="Calibri"/>
          <w:sz w:val="22"/>
          <w:szCs w:val="22"/>
          <w:lang w:eastAsia="en-IN"/>
        </w:rPr>
        <w:t xml:space="preserve"> R</w:t>
      </w:r>
    </w:p>
    <w:p w:rsidR="00E95ACC" w:rsidRPr="006E1F40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Built algorithm for product recommendation of different electricity plans.</w:t>
      </w:r>
    </w:p>
    <w:p w:rsidR="006E1F40" w:rsidRDefault="006E1F40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Text classification using </w:t>
      </w:r>
      <w:r w:rsidR="00741441">
        <w:rPr>
          <w:rFonts w:ascii="Calibri" w:hAnsi="Calibri" w:cs="Calibri"/>
          <w:sz w:val="22"/>
          <w:szCs w:val="22"/>
          <w:lang w:eastAsia="en-IN"/>
        </w:rPr>
        <w:t>machine-learning</w:t>
      </w:r>
      <w:r>
        <w:rPr>
          <w:rFonts w:ascii="Calibri" w:hAnsi="Calibri" w:cs="Calibri"/>
          <w:sz w:val="22"/>
          <w:szCs w:val="22"/>
          <w:lang w:eastAsia="en-IN"/>
        </w:rPr>
        <w:t xml:space="preserve"> algorithms such as Random forest, SVM, Naïve Bayes etc.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Built algorithms using Natural Language Processing</w:t>
      </w:r>
      <w:r w:rsidR="00112EBD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  <w:r>
        <w:rPr>
          <w:rFonts w:ascii="Calibri" w:hAnsi="Calibri" w:cs="Calibri"/>
          <w:sz w:val="22"/>
          <w:szCs w:val="22"/>
          <w:lang w:val="en-IN" w:eastAsia="en-IN"/>
        </w:rPr>
        <w:t>(NLP) for Data Extraction.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Built models for data and fields extraction using machine learning for legal, </w:t>
      </w:r>
      <w:r w:rsidR="00314306">
        <w:rPr>
          <w:rFonts w:ascii="Calibri" w:hAnsi="Calibri" w:cs="Calibri"/>
          <w:sz w:val="22"/>
          <w:szCs w:val="22"/>
          <w:lang w:val="en-IN" w:eastAsia="en-IN"/>
        </w:rPr>
        <w:t xml:space="preserve">healthcare, </w:t>
      </w:r>
      <w:r>
        <w:rPr>
          <w:rFonts w:ascii="Calibri" w:hAnsi="Calibri" w:cs="Calibri"/>
          <w:sz w:val="22"/>
          <w:szCs w:val="22"/>
          <w:lang w:val="en-IN" w:eastAsia="en-IN"/>
        </w:rPr>
        <w:t>and banking domain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Text processing and Information Extraction using R programming and Python Technology</w:t>
      </w:r>
    </w:p>
    <w:p w:rsidR="00CA6CE2" w:rsidRDefault="00CA6CE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 w:rsidRPr="00CA6CE2">
        <w:rPr>
          <w:rFonts w:ascii="Calibri" w:hAnsi="Calibri" w:cs="Calibri"/>
          <w:sz w:val="22"/>
          <w:szCs w:val="22"/>
          <w:lang w:val="en-IN" w:eastAsia="en-IN"/>
        </w:rPr>
        <w:t>Worked on Predictive analytics projects in python usin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g pandas, </w:t>
      </w:r>
      <w:proofErr w:type="spellStart"/>
      <w:r>
        <w:rPr>
          <w:rFonts w:ascii="Calibri" w:hAnsi="Calibri" w:cs="Calibri"/>
          <w:sz w:val="22"/>
          <w:szCs w:val="22"/>
          <w:lang w:val="en-IN" w:eastAsia="en-IN"/>
        </w:rPr>
        <w:t>Scikit</w:t>
      </w:r>
      <w:proofErr w:type="spellEnd"/>
      <w:r>
        <w:rPr>
          <w:rFonts w:ascii="Calibri" w:hAnsi="Calibri" w:cs="Calibri"/>
          <w:sz w:val="22"/>
          <w:szCs w:val="22"/>
          <w:lang w:val="en-IN" w:eastAsia="en-IN"/>
        </w:rPr>
        <w:t xml:space="preserve">-learn, </w:t>
      </w:r>
      <w:proofErr w:type="spellStart"/>
      <w:r>
        <w:rPr>
          <w:rFonts w:ascii="Calibri" w:hAnsi="Calibri" w:cs="Calibri"/>
          <w:sz w:val="22"/>
          <w:szCs w:val="22"/>
          <w:lang w:val="en-IN" w:eastAsia="en-IN"/>
        </w:rPr>
        <w:t>Nltk</w:t>
      </w:r>
      <w:proofErr w:type="spellEnd"/>
      <w:r>
        <w:rPr>
          <w:rFonts w:ascii="Calibri" w:hAnsi="Calibri" w:cs="Calibri"/>
          <w:sz w:val="22"/>
          <w:szCs w:val="22"/>
          <w:lang w:val="en-IN" w:eastAsia="en-IN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IN" w:eastAsia="en-IN"/>
        </w:rPr>
        <w:t>N</w:t>
      </w:r>
      <w:r w:rsidRPr="00CA6CE2">
        <w:rPr>
          <w:rFonts w:ascii="Calibri" w:hAnsi="Calibri" w:cs="Calibri"/>
          <w:sz w:val="22"/>
          <w:szCs w:val="22"/>
          <w:lang w:val="en-IN" w:eastAsia="en-IN"/>
        </w:rPr>
        <w:t>umpy</w:t>
      </w:r>
      <w:proofErr w:type="spellEnd"/>
      <w:r w:rsidRPr="00CA6CE2">
        <w:rPr>
          <w:rFonts w:ascii="Calibri" w:hAnsi="Calibri" w:cs="Calibri"/>
          <w:sz w:val="22"/>
          <w:szCs w:val="22"/>
          <w:lang w:val="en-IN" w:eastAsia="en-IN"/>
        </w:rPr>
        <w:t xml:space="preserve">, and </w:t>
      </w:r>
      <w:proofErr w:type="spellStart"/>
      <w:r w:rsidRPr="00CA6CE2">
        <w:rPr>
          <w:rFonts w:ascii="Calibri" w:hAnsi="Calibri" w:cs="Calibri"/>
          <w:sz w:val="22"/>
          <w:szCs w:val="22"/>
          <w:lang w:val="en-IN" w:eastAsia="en-IN"/>
        </w:rPr>
        <w:t>Scipy</w:t>
      </w:r>
      <w:proofErr w:type="spellEnd"/>
      <w:r w:rsidRPr="00CA6CE2">
        <w:rPr>
          <w:rFonts w:ascii="Calibri" w:hAnsi="Calibri" w:cs="Calibri"/>
          <w:sz w:val="22"/>
          <w:szCs w:val="22"/>
          <w:lang w:val="en-IN" w:eastAsia="en-IN"/>
        </w:rPr>
        <w:t xml:space="preserve"> libraries</w:t>
      </w:r>
    </w:p>
    <w:p w:rsidR="00314306" w:rsidRPr="00880B98" w:rsidRDefault="00314306" w:rsidP="00314306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 w:rsidRPr="00314306">
        <w:rPr>
          <w:rFonts w:ascii="Calibri" w:hAnsi="Calibri" w:cs="Calibri"/>
          <w:sz w:val="22"/>
          <w:szCs w:val="22"/>
          <w:lang w:val="en-IN" w:eastAsia="en-IN"/>
        </w:rPr>
        <w:t xml:space="preserve">Extensive knowledge of using Machine Learning </w:t>
      </w:r>
      <w:r w:rsidR="00F2630F">
        <w:rPr>
          <w:rFonts w:ascii="Calibri" w:hAnsi="Calibri" w:cs="Calibri"/>
          <w:sz w:val="22"/>
          <w:szCs w:val="22"/>
          <w:lang w:val="en-IN" w:eastAsia="en-IN"/>
        </w:rPr>
        <w:t xml:space="preserve">techniques such as </w:t>
      </w:r>
      <w:r w:rsidR="001101B2">
        <w:rPr>
          <w:rFonts w:ascii="Calibri" w:hAnsi="Calibri" w:cs="Calibri"/>
          <w:sz w:val="22"/>
          <w:szCs w:val="22"/>
          <w:lang w:val="en-IN" w:eastAsia="en-IN"/>
        </w:rPr>
        <w:t xml:space="preserve">Decision tree, </w:t>
      </w:r>
      <w:r w:rsidR="00F2630F">
        <w:rPr>
          <w:rFonts w:ascii="Calibri" w:hAnsi="Calibri" w:cs="Calibri"/>
          <w:sz w:val="22"/>
          <w:szCs w:val="22"/>
          <w:lang w:val="en-IN" w:eastAsia="en-IN"/>
        </w:rPr>
        <w:t>SVM</w:t>
      </w:r>
      <w:r w:rsidRPr="00314306">
        <w:rPr>
          <w:rFonts w:ascii="Calibri" w:hAnsi="Calibri" w:cs="Calibri"/>
          <w:sz w:val="22"/>
          <w:szCs w:val="22"/>
          <w:lang w:val="en-IN" w:eastAsia="en-IN"/>
        </w:rPr>
        <w:t>,</w:t>
      </w:r>
      <w:r w:rsidR="009846E0">
        <w:rPr>
          <w:rFonts w:ascii="Calibri" w:hAnsi="Calibri" w:cs="Calibri"/>
          <w:sz w:val="22"/>
          <w:szCs w:val="22"/>
          <w:lang w:val="en-IN" w:eastAsia="en-IN"/>
        </w:rPr>
        <w:t xml:space="preserve"> Random forest</w:t>
      </w:r>
      <w:r w:rsidR="00F2630F">
        <w:rPr>
          <w:rFonts w:ascii="Calibri" w:hAnsi="Calibri" w:cs="Calibri"/>
          <w:sz w:val="22"/>
          <w:szCs w:val="22"/>
          <w:lang w:val="en-IN" w:eastAsia="en-IN"/>
        </w:rPr>
        <w:t>,</w:t>
      </w:r>
      <w:r w:rsidRPr="00314306">
        <w:rPr>
          <w:rFonts w:ascii="Calibri" w:hAnsi="Calibri" w:cs="Calibri"/>
          <w:sz w:val="22"/>
          <w:szCs w:val="22"/>
          <w:lang w:val="en-IN" w:eastAsia="en-IN"/>
        </w:rPr>
        <w:t xml:space="preserve"> Neural Networks, Ordinary Least Square</w:t>
      </w:r>
      <w:r>
        <w:rPr>
          <w:rFonts w:ascii="Calibri" w:hAnsi="Calibri" w:cs="Calibri"/>
          <w:sz w:val="22"/>
          <w:szCs w:val="22"/>
          <w:lang w:val="en-IN" w:eastAsia="en-IN"/>
        </w:rPr>
        <w:t>s, Logistic regression, k-Nearest Neighbour, CHAID, C</w:t>
      </w:r>
      <w:r w:rsidRPr="00314306">
        <w:rPr>
          <w:rFonts w:ascii="Calibri" w:hAnsi="Calibri" w:cs="Calibri"/>
          <w:sz w:val="22"/>
          <w:szCs w:val="22"/>
          <w:lang w:val="en-IN" w:eastAsia="en-IN"/>
        </w:rPr>
        <w:t>lustering etc. in R, Python</w:t>
      </w:r>
    </w:p>
    <w:p w:rsidR="00880B98" w:rsidRPr="00880B98" w:rsidRDefault="00880B98" w:rsidP="00880B98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Communicate findings clearly to both technical &amp; non-technical audiences to approach a business challenge.</w:t>
      </w:r>
    </w:p>
    <w:p w:rsidR="00E95ACC" w:rsidRDefault="00E95ACC">
      <w:pPr>
        <w:jc w:val="both"/>
        <w:rPr>
          <w:rFonts w:ascii="Calibri" w:hAnsi="Calibri" w:cs="Calibri"/>
          <w:sz w:val="22"/>
          <w:szCs w:val="22"/>
          <w:lang w:eastAsia="en-IN"/>
        </w:rPr>
      </w:pPr>
    </w:p>
    <w:p w:rsidR="00A14754" w:rsidRDefault="00A14754">
      <w:pPr>
        <w:jc w:val="both"/>
        <w:rPr>
          <w:rFonts w:ascii="Calibri" w:hAnsi="Calibri" w:cs="Calibri"/>
          <w:sz w:val="22"/>
          <w:szCs w:val="22"/>
          <w:lang w:eastAsia="en-IN"/>
        </w:rPr>
      </w:pPr>
    </w:p>
    <w:p w:rsidR="00A14754" w:rsidRDefault="00A14754" w:rsidP="00A14754">
      <w:pPr>
        <w:ind w:left="772"/>
        <w:jc w:val="both"/>
        <w:rPr>
          <w:rFonts w:ascii="Calibri" w:hAnsi="Calibri" w:cs="Calibri"/>
          <w:sz w:val="22"/>
          <w:szCs w:val="22"/>
          <w:lang w:eastAsia="en-IN"/>
        </w:rPr>
      </w:pPr>
    </w:p>
    <w:p w:rsidR="00880B98" w:rsidRPr="00880B98" w:rsidRDefault="00F204A7">
      <w:pPr>
        <w:jc w:val="both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                                              </w:t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</w:p>
    <w:p w:rsidR="00E95ACC" w:rsidRPr="00CB04B2" w:rsidRDefault="00CB04B2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CB04B2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CRISIL Pvt Ltd</w:t>
      </w:r>
      <w:r w:rsidRPr="00CB04B2">
        <w:rPr>
          <w:rFonts w:ascii="Calibri" w:hAnsi="Calibri" w:cs="Calibri"/>
          <w:b/>
          <w:sz w:val="22"/>
          <w:szCs w:val="22"/>
          <w:lang w:val="en-IN" w:eastAsia="en-IN"/>
        </w:rPr>
        <w:t xml:space="preserve"> (</w:t>
      </w:r>
      <w:r w:rsidRPr="00CB04B2"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Dec 2013-May 2015)</w:t>
      </w:r>
      <w:r w:rsidR="00F204A7" w:rsidRPr="00CB04B2">
        <w:rPr>
          <w:rFonts w:ascii="Calibri" w:hAnsi="Calibri" w:cs="Calibri"/>
          <w:b/>
          <w:sz w:val="22"/>
          <w:szCs w:val="22"/>
          <w:u w:val="single"/>
          <w:lang w:eastAsia="en-IN"/>
        </w:rPr>
        <w:t xml:space="preserve">                                                                                            </w:t>
      </w:r>
    </w:p>
    <w:p w:rsidR="00E95ACC" w:rsidRPr="00F204A7" w:rsidRDefault="00F204A7">
      <w:pPr>
        <w:jc w:val="both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                                    </w:t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bookmarkStart w:id="0" w:name="_GoBack"/>
      <w:bookmarkEnd w:id="0"/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  <w:r>
        <w:rPr>
          <w:rFonts w:ascii="Calibri" w:hAnsi="Calibri" w:cs="Calibri"/>
          <w:sz w:val="22"/>
          <w:szCs w:val="22"/>
          <w:lang w:eastAsia="en-IN"/>
        </w:rPr>
        <w:tab/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Forecasted quarterly sales of manufacturing firms using time series models using SAS tool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Worked on model validation projects for different </w:t>
      </w:r>
      <w:r w:rsidR="00CA6CE2">
        <w:rPr>
          <w:rFonts w:ascii="Calibri" w:hAnsi="Calibri" w:cs="Calibri"/>
          <w:sz w:val="22"/>
          <w:szCs w:val="22"/>
          <w:lang w:val="en-IN" w:eastAsia="en-IN"/>
        </w:rPr>
        <w:t>banks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 in the US</w:t>
      </w:r>
    </w:p>
    <w:p w:rsidR="00E95ACC" w:rsidRDefault="00CA6CE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Sound Know</w:t>
      </w:r>
      <w:r w:rsidR="00E95ACC">
        <w:rPr>
          <w:rFonts w:ascii="Calibri" w:hAnsi="Calibri" w:cs="Calibri"/>
          <w:sz w:val="22"/>
          <w:szCs w:val="22"/>
          <w:lang w:val="en-IN" w:eastAsia="en-IN"/>
        </w:rPr>
        <w:t>l</w:t>
      </w:r>
      <w:r>
        <w:rPr>
          <w:rFonts w:ascii="Calibri" w:hAnsi="Calibri" w:cs="Calibri"/>
          <w:sz w:val="22"/>
          <w:szCs w:val="22"/>
          <w:lang w:val="en-IN" w:eastAsia="en-IN"/>
        </w:rPr>
        <w:t>e</w:t>
      </w:r>
      <w:r w:rsidR="00E95ACC">
        <w:rPr>
          <w:rFonts w:ascii="Calibri" w:hAnsi="Calibri" w:cs="Calibri"/>
          <w:sz w:val="22"/>
          <w:szCs w:val="22"/>
          <w:lang w:val="en-IN" w:eastAsia="en-IN"/>
        </w:rPr>
        <w:t xml:space="preserve">dge of extracting data using different </w:t>
      </w:r>
      <w:r>
        <w:rPr>
          <w:rFonts w:ascii="Calibri" w:hAnsi="Calibri" w:cs="Calibri"/>
          <w:sz w:val="22"/>
          <w:szCs w:val="22"/>
          <w:lang w:val="en-IN" w:eastAsia="en-IN"/>
        </w:rPr>
        <w:t>API’s (</w:t>
      </w:r>
      <w:r w:rsidR="00E95ACC">
        <w:rPr>
          <w:rFonts w:ascii="Calibri" w:hAnsi="Calibri" w:cs="Calibri"/>
          <w:sz w:val="22"/>
          <w:szCs w:val="22"/>
          <w:lang w:val="en-IN" w:eastAsia="en-IN"/>
        </w:rPr>
        <w:t xml:space="preserve">Application Programming Interface) for data analysis for </w:t>
      </w:r>
      <w:r>
        <w:rPr>
          <w:rFonts w:ascii="Calibri" w:hAnsi="Calibri" w:cs="Calibri"/>
          <w:sz w:val="22"/>
          <w:szCs w:val="22"/>
          <w:lang w:val="en-IN" w:eastAsia="en-IN"/>
        </w:rPr>
        <w:t>e.g.</w:t>
      </w:r>
      <w:r w:rsidR="00E95ACC">
        <w:rPr>
          <w:rFonts w:ascii="Calibri" w:hAnsi="Calibri" w:cs="Calibri"/>
          <w:sz w:val="22"/>
          <w:szCs w:val="22"/>
          <w:lang w:val="en-IN" w:eastAsia="en-IN"/>
        </w:rPr>
        <w:t xml:space="preserve"> Twitter API, from where data is extracted for predictive analytics models 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Worked on Python software with projects such as Sentiments Analysis of Social Media Websites like Twitter, Facebook, and movie review analysis using Twitter, Facebook, and Rotten Tomatoes databases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Maintained database for voluntary insurance market of the US and providing direct comparison of client’s product offering vis-à-vis competitors 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Performed competitive and premium pricing analysis of insurance companies in the US for voluntary worksite group products. Also indexed and maintained database of insurance companies’ disclosures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Worked on special projects such as Sentimental Analysis of India Budget 2014-15 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Company profiles: Worked out detailed profiles, comprising overview, financials, geography, products and management, and prepared newsletters to track industries on a regular basis, capturing developments such as product launch, management changes, expansion or divestment etc.</w:t>
      </w:r>
    </w:p>
    <w:p w:rsidR="00E95ACC" w:rsidRDefault="00E95ACC">
      <w:pPr>
        <w:jc w:val="both"/>
        <w:rPr>
          <w:rFonts w:ascii="Calibri" w:hAnsi="Calibri" w:cs="Calibri"/>
          <w:sz w:val="22"/>
          <w:szCs w:val="22"/>
          <w:lang w:val="en-IN" w:eastAsia="en-IN"/>
        </w:rPr>
      </w:pPr>
    </w:p>
    <w:p w:rsidR="00E95ACC" w:rsidRDefault="00E95ACC">
      <w:pPr>
        <w:jc w:val="both"/>
        <w:rPr>
          <w:rFonts w:ascii="Calibri" w:hAnsi="Calibri" w:cs="Calibri"/>
          <w:sz w:val="22"/>
          <w:szCs w:val="22"/>
          <w:lang w:val="en-IN" w:eastAsia="en-IN"/>
        </w:rPr>
      </w:pPr>
    </w:p>
    <w:p w:rsidR="00E95ACC" w:rsidRDefault="00E95ACC">
      <w:pPr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pStyle w:val="ListParagraph"/>
        <w:ind w:left="772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EXPERIENCE SUMMARY</w:t>
      </w:r>
    </w:p>
    <w:p w:rsidR="00E95ACC" w:rsidRDefault="00E95ACC">
      <w:pPr>
        <w:ind w:left="772"/>
        <w:jc w:val="both"/>
        <w:rPr>
          <w:rFonts w:ascii="Calibri" w:hAnsi="Calibri" w:cs="Calibri"/>
          <w:sz w:val="22"/>
          <w:szCs w:val="22"/>
          <w:u w:val="single"/>
          <w:lang w:val="en-IN" w:eastAsia="en-IN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026345" w:rsidRPr="006B4410" w:rsidRDefault="00026345" w:rsidP="00026345">
      <w:pPr>
        <w:rPr>
          <w:b/>
        </w:rPr>
      </w:pPr>
      <w:r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HCL Technologies</w:t>
      </w:r>
      <w:r w:rsidR="00B97229">
        <w:rPr>
          <w:rFonts w:ascii="Calibri" w:hAnsi="Calibri" w:cs="Calibri"/>
          <w:b/>
          <w:sz w:val="22"/>
          <w:szCs w:val="22"/>
          <w:lang w:val="en-IN" w:eastAsia="en-IN"/>
        </w:rPr>
        <w:t xml:space="preserve"> (Lead</w:t>
      </w:r>
      <w:r w:rsidR="00035247">
        <w:rPr>
          <w:rFonts w:ascii="Calibri" w:hAnsi="Calibri" w:cs="Calibri"/>
          <w:b/>
          <w:sz w:val="22"/>
          <w:szCs w:val="22"/>
          <w:lang w:val="en-IN" w:eastAsia="en-IN"/>
        </w:rPr>
        <w:t xml:space="preserve"> Engineer</w:t>
      </w:r>
      <w:r w:rsidR="00B97229">
        <w:rPr>
          <w:rFonts w:ascii="Calibri" w:hAnsi="Calibri" w:cs="Calibri"/>
          <w:b/>
          <w:sz w:val="22"/>
          <w:szCs w:val="22"/>
          <w:lang w:val="en-IN" w:eastAsia="en-IN"/>
        </w:rPr>
        <w:t xml:space="preserve"> </w:t>
      </w:r>
      <w:r w:rsidR="00E12517">
        <w:rPr>
          <w:rFonts w:ascii="Calibri" w:hAnsi="Calibri" w:cs="Calibri"/>
          <w:b/>
          <w:sz w:val="22"/>
          <w:szCs w:val="22"/>
          <w:lang w:val="en-IN" w:eastAsia="en-IN"/>
        </w:rPr>
        <w:t>- Machine</w:t>
      </w:r>
      <w:r w:rsidR="00B97229">
        <w:rPr>
          <w:rFonts w:ascii="Calibri" w:hAnsi="Calibri" w:cs="Calibri"/>
          <w:b/>
          <w:sz w:val="22"/>
          <w:szCs w:val="22"/>
          <w:lang w:val="en-IN" w:eastAsia="en-IN"/>
        </w:rPr>
        <w:t xml:space="preserve"> </w:t>
      </w:r>
      <w:r w:rsidR="00035247">
        <w:rPr>
          <w:rFonts w:ascii="Calibri" w:hAnsi="Calibri" w:cs="Calibri"/>
          <w:b/>
          <w:sz w:val="22"/>
          <w:szCs w:val="22"/>
          <w:lang w:val="en-IN" w:eastAsia="en-IN"/>
        </w:rPr>
        <w:t>learning</w:t>
      </w:r>
      <w:r w:rsidRPr="006B4410">
        <w:rPr>
          <w:rFonts w:ascii="Calibri" w:hAnsi="Calibri" w:cs="Calibri"/>
          <w:b/>
          <w:sz w:val="22"/>
          <w:szCs w:val="22"/>
          <w:lang w:val="en-IN" w:eastAsia="en-IN"/>
        </w:rPr>
        <w:t>)</w:t>
      </w:r>
      <w:r w:rsidRPr="006B4410">
        <w:rPr>
          <w:rFonts w:ascii="Calibri" w:hAnsi="Calibri" w:cs="Calibri"/>
          <w:b/>
          <w:sz w:val="22"/>
          <w:szCs w:val="22"/>
          <w:lang w:eastAsia="en-IN"/>
        </w:rPr>
        <w:t xml:space="preserve">                   </w:t>
      </w:r>
      <w:r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Pr="006B4410">
        <w:rPr>
          <w:rFonts w:ascii="Calibri" w:hAnsi="Calibri" w:cs="Calibri"/>
          <w:b/>
          <w:sz w:val="22"/>
          <w:szCs w:val="22"/>
          <w:lang w:eastAsia="en-IN"/>
        </w:rPr>
        <w:tab/>
        <w:t xml:space="preserve">                                                                               </w:t>
      </w:r>
    </w:p>
    <w:p w:rsidR="00026345" w:rsidRDefault="00026345" w:rsidP="00026345"/>
    <w:p w:rsidR="00026345" w:rsidRDefault="0073486C" w:rsidP="0002634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Working as </w:t>
      </w:r>
      <w:proofErr w:type="gramStart"/>
      <w:r>
        <w:rPr>
          <w:rFonts w:ascii="Calibri" w:hAnsi="Calibri" w:cs="Calibri"/>
          <w:sz w:val="22"/>
          <w:szCs w:val="22"/>
          <w:lang w:val="en-IN" w:eastAsia="en-IN"/>
        </w:rPr>
        <w:t>an</w:t>
      </w:r>
      <w:proofErr w:type="gramEnd"/>
      <w:r w:rsidR="00026345">
        <w:rPr>
          <w:rFonts w:ascii="Calibri" w:hAnsi="Calibri" w:cs="Calibri"/>
          <w:sz w:val="22"/>
          <w:szCs w:val="22"/>
          <w:lang w:val="en-IN" w:eastAsia="en-IN"/>
        </w:rPr>
        <w:t xml:space="preserve"> Machine learning engineer with </w:t>
      </w:r>
      <w:r w:rsidR="00E12517">
        <w:rPr>
          <w:rFonts w:ascii="Calibri" w:hAnsi="Calibri" w:cs="Calibri"/>
          <w:sz w:val="22"/>
          <w:szCs w:val="22"/>
        </w:rPr>
        <w:t>HCL Technologies</w:t>
      </w:r>
      <w:r w:rsidR="00026345">
        <w:rPr>
          <w:rFonts w:ascii="Calibri" w:hAnsi="Calibri" w:cs="Calibri"/>
          <w:sz w:val="22"/>
          <w:szCs w:val="22"/>
          <w:lang w:val="en-IN" w:eastAsia="en-IN"/>
        </w:rPr>
        <w:t xml:space="preserve">, Pune, from </w:t>
      </w:r>
      <w:r w:rsidR="00E0141B">
        <w:rPr>
          <w:rFonts w:ascii="Calibri" w:hAnsi="Calibri" w:cs="Calibri"/>
          <w:b/>
          <w:sz w:val="22"/>
          <w:szCs w:val="22"/>
          <w:lang w:val="en-IN" w:eastAsia="en-IN"/>
        </w:rPr>
        <w:t>May 2017</w:t>
      </w:r>
      <w:r w:rsidR="00026345">
        <w:rPr>
          <w:rFonts w:ascii="Calibri" w:hAnsi="Calibri" w:cs="Calibri"/>
          <w:b/>
          <w:sz w:val="22"/>
          <w:szCs w:val="22"/>
          <w:lang w:val="en-IN" w:eastAsia="en-IN"/>
        </w:rPr>
        <w:t xml:space="preserve"> to till date</w:t>
      </w:r>
    </w:p>
    <w:p w:rsidR="00026345" w:rsidRDefault="00026345" w:rsidP="00026345">
      <w:pPr>
        <w:ind w:left="1080"/>
        <w:rPr>
          <w:rFonts w:ascii="Calibri" w:hAnsi="Calibri" w:cs="Calibri"/>
          <w:sz w:val="22"/>
          <w:szCs w:val="22"/>
          <w:lang w:val="en-IN" w:eastAsia="en-IN"/>
        </w:rPr>
      </w:pPr>
    </w:p>
    <w:p w:rsidR="00026345" w:rsidRDefault="00E956BD" w:rsidP="00026345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Generative &amp; Retrieval Based </w:t>
      </w:r>
      <w:r w:rsidR="00026345">
        <w:rPr>
          <w:rFonts w:ascii="Calibri" w:hAnsi="Calibri" w:cs="Calibri"/>
          <w:sz w:val="22"/>
          <w:szCs w:val="22"/>
          <w:lang w:val="en-IN" w:eastAsia="en-IN"/>
        </w:rPr>
        <w:t xml:space="preserve">Chatbot </w:t>
      </w:r>
      <w:r w:rsidR="002A3833">
        <w:rPr>
          <w:rFonts w:ascii="Calibri" w:hAnsi="Calibri" w:cs="Calibri"/>
          <w:sz w:val="22"/>
          <w:szCs w:val="22"/>
          <w:lang w:val="en-IN" w:eastAsia="en-IN"/>
        </w:rPr>
        <w:t>Development</w:t>
      </w:r>
    </w:p>
    <w:p w:rsidR="008837C6" w:rsidRPr="00266AE0" w:rsidRDefault="008837C6" w:rsidP="00026345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Text Analytics, NLP</w:t>
      </w:r>
    </w:p>
    <w:p w:rsidR="00026345" w:rsidRDefault="00026345" w:rsidP="00266AE0">
      <w:pPr>
        <w:rPr>
          <w:rFonts w:ascii="Calibri" w:hAnsi="Calibri" w:cs="Calibri"/>
          <w:b/>
          <w:sz w:val="22"/>
          <w:szCs w:val="22"/>
          <w:u w:val="single"/>
          <w:lang w:val="en-IN" w:eastAsia="en-IN"/>
        </w:rPr>
      </w:pPr>
    </w:p>
    <w:p w:rsidR="00026345" w:rsidRDefault="00026345" w:rsidP="00266AE0">
      <w:pPr>
        <w:rPr>
          <w:rFonts w:ascii="Calibri" w:hAnsi="Calibri" w:cs="Calibri"/>
          <w:b/>
          <w:sz w:val="22"/>
          <w:szCs w:val="22"/>
          <w:u w:val="single"/>
          <w:lang w:val="en-IN" w:eastAsia="en-IN"/>
        </w:rPr>
      </w:pPr>
    </w:p>
    <w:p w:rsidR="00266AE0" w:rsidRPr="006B4410" w:rsidRDefault="00F2630F" w:rsidP="00266AE0">
      <w:pPr>
        <w:rPr>
          <w:b/>
        </w:rPr>
      </w:pPr>
      <w:r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Futurism Technologies</w:t>
      </w:r>
      <w:r w:rsidR="00093105">
        <w:rPr>
          <w:rFonts w:ascii="Calibri" w:hAnsi="Calibri" w:cs="Calibri"/>
          <w:b/>
          <w:sz w:val="22"/>
          <w:szCs w:val="22"/>
          <w:lang w:val="en-IN" w:eastAsia="en-IN"/>
        </w:rPr>
        <w:t xml:space="preserve"> (Machine Learning Engineer)</w:t>
      </w:r>
      <w:r w:rsidR="00266AE0" w:rsidRPr="006B4410">
        <w:rPr>
          <w:rFonts w:ascii="Calibri" w:hAnsi="Calibri" w:cs="Calibri"/>
          <w:b/>
          <w:sz w:val="22"/>
          <w:szCs w:val="22"/>
          <w:lang w:eastAsia="en-IN"/>
        </w:rPr>
        <w:t xml:space="preserve">                   </w:t>
      </w:r>
      <w:r w:rsidR="00266AE0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266AE0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266AE0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266AE0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266AE0" w:rsidRPr="006B4410">
        <w:rPr>
          <w:rFonts w:ascii="Calibri" w:hAnsi="Calibri" w:cs="Calibri"/>
          <w:b/>
          <w:sz w:val="22"/>
          <w:szCs w:val="22"/>
          <w:lang w:eastAsia="en-IN"/>
        </w:rPr>
        <w:tab/>
        <w:t xml:space="preserve">                                                                               </w:t>
      </w:r>
    </w:p>
    <w:p w:rsidR="00266AE0" w:rsidRDefault="00266AE0" w:rsidP="00266AE0"/>
    <w:p w:rsidR="00266AE0" w:rsidRDefault="00266AE0" w:rsidP="00266AE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Worked as </w:t>
      </w:r>
      <w:proofErr w:type="gramStart"/>
      <w:r>
        <w:rPr>
          <w:rFonts w:ascii="Calibri" w:hAnsi="Calibri" w:cs="Calibri"/>
          <w:sz w:val="22"/>
          <w:szCs w:val="22"/>
          <w:lang w:val="en-IN" w:eastAsia="en-IN"/>
        </w:rPr>
        <w:t>an</w:t>
      </w:r>
      <w:proofErr w:type="gramEnd"/>
      <w:r>
        <w:rPr>
          <w:rFonts w:ascii="Calibri" w:hAnsi="Calibri" w:cs="Calibri"/>
          <w:sz w:val="22"/>
          <w:szCs w:val="22"/>
          <w:lang w:val="en-IN" w:eastAsia="en-IN"/>
        </w:rPr>
        <w:t xml:space="preserve"> Machine learning engineer with </w:t>
      </w:r>
      <w:r w:rsidR="00E12517">
        <w:rPr>
          <w:rFonts w:ascii="Calibri" w:hAnsi="Calibri" w:cs="Calibri"/>
          <w:sz w:val="22"/>
          <w:szCs w:val="22"/>
        </w:rPr>
        <w:t>Futurism Technologies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, Pune, from </w:t>
      </w:r>
      <w:r>
        <w:rPr>
          <w:rFonts w:ascii="Calibri" w:hAnsi="Calibri" w:cs="Calibri"/>
          <w:b/>
          <w:sz w:val="22"/>
          <w:szCs w:val="22"/>
          <w:lang w:val="en-IN" w:eastAsia="en-IN"/>
        </w:rPr>
        <w:t>Dec 2016 to Apr 2017</w:t>
      </w:r>
    </w:p>
    <w:p w:rsidR="00266AE0" w:rsidRDefault="00266AE0" w:rsidP="00266AE0">
      <w:pPr>
        <w:ind w:left="1080"/>
        <w:rPr>
          <w:rFonts w:ascii="Calibri" w:hAnsi="Calibri" w:cs="Calibri"/>
          <w:sz w:val="22"/>
          <w:szCs w:val="22"/>
          <w:lang w:val="en-IN" w:eastAsia="en-IN"/>
        </w:rPr>
      </w:pPr>
    </w:p>
    <w:p w:rsidR="00266AE0" w:rsidRPr="00266AE0" w:rsidRDefault="00E956BD" w:rsidP="005E47E1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Retrieval Based </w:t>
      </w:r>
      <w:r w:rsidR="00266AE0">
        <w:rPr>
          <w:rFonts w:ascii="Calibri" w:hAnsi="Calibri" w:cs="Calibri"/>
          <w:sz w:val="22"/>
          <w:szCs w:val="22"/>
          <w:lang w:val="en-IN" w:eastAsia="en-IN"/>
        </w:rPr>
        <w:t xml:space="preserve">Chatbot </w:t>
      </w:r>
      <w:r w:rsidR="002A3833">
        <w:rPr>
          <w:rFonts w:ascii="Calibri" w:hAnsi="Calibri" w:cs="Calibri"/>
          <w:sz w:val="22"/>
          <w:szCs w:val="22"/>
          <w:lang w:val="en-IN" w:eastAsia="en-IN"/>
        </w:rPr>
        <w:t>Development</w:t>
      </w:r>
    </w:p>
    <w:p w:rsidR="00266AE0" w:rsidRPr="00EE2A84" w:rsidRDefault="00266AE0" w:rsidP="00266AE0">
      <w:pPr>
        <w:ind w:left="1080"/>
        <w:rPr>
          <w:rFonts w:ascii="Calibri" w:hAnsi="Calibri" w:cs="Calibri"/>
          <w:sz w:val="22"/>
          <w:szCs w:val="22"/>
          <w:lang w:val="en-IN" w:eastAsia="en-IN"/>
        </w:rPr>
      </w:pPr>
    </w:p>
    <w:p w:rsidR="00266AE0" w:rsidRDefault="00266AE0">
      <w:pPr>
        <w:rPr>
          <w:rFonts w:ascii="Calibri" w:hAnsi="Calibri" w:cs="Calibri"/>
          <w:b/>
          <w:sz w:val="22"/>
          <w:szCs w:val="22"/>
          <w:u w:val="single"/>
          <w:lang w:val="en-IN" w:eastAsia="en-IN"/>
        </w:rPr>
      </w:pPr>
    </w:p>
    <w:p w:rsidR="00E95ACC" w:rsidRPr="006B4410" w:rsidRDefault="00F2630F">
      <w:pPr>
        <w:rPr>
          <w:b/>
        </w:rPr>
      </w:pPr>
      <w:r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BancTec TPS India</w:t>
      </w:r>
      <w:r w:rsidR="00E95ACC" w:rsidRPr="006B4410">
        <w:rPr>
          <w:rFonts w:ascii="Calibri" w:hAnsi="Calibri" w:cs="Calibri"/>
          <w:b/>
          <w:sz w:val="22"/>
          <w:szCs w:val="22"/>
          <w:lang w:val="en-IN" w:eastAsia="en-IN"/>
        </w:rPr>
        <w:t xml:space="preserve"> (Data Scientist)</w:t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 xml:space="preserve">                   </w:t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  <w:t xml:space="preserve">                                                                               </w:t>
      </w:r>
    </w:p>
    <w:p w:rsidR="00E95ACC" w:rsidRDefault="00E95ACC"/>
    <w:p w:rsidR="00E95ACC" w:rsidRPr="006D5E4E" w:rsidRDefault="00266AE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Worked</w:t>
      </w:r>
      <w:r w:rsidR="00E95ACC">
        <w:rPr>
          <w:rFonts w:ascii="Calibri" w:hAnsi="Calibri" w:cs="Calibri"/>
          <w:sz w:val="22"/>
          <w:szCs w:val="22"/>
          <w:lang w:val="en-IN" w:eastAsia="en-IN"/>
        </w:rPr>
        <w:t xml:space="preserve"> as </w:t>
      </w:r>
      <w:proofErr w:type="gramStart"/>
      <w:r w:rsidR="00E95ACC">
        <w:rPr>
          <w:rFonts w:ascii="Calibri" w:hAnsi="Calibri" w:cs="Calibri"/>
          <w:sz w:val="22"/>
          <w:szCs w:val="22"/>
          <w:lang w:val="en-IN" w:eastAsia="en-IN"/>
        </w:rPr>
        <w:t>an</w:t>
      </w:r>
      <w:proofErr w:type="gramEnd"/>
      <w:r w:rsidR="00E95ACC">
        <w:rPr>
          <w:rFonts w:ascii="Calibri" w:hAnsi="Calibri" w:cs="Calibri"/>
          <w:sz w:val="22"/>
          <w:szCs w:val="22"/>
          <w:lang w:val="en-IN" w:eastAsia="en-IN"/>
        </w:rPr>
        <w:t xml:space="preserve"> Data Scientist with </w:t>
      </w:r>
      <w:r w:rsidR="00E12517">
        <w:rPr>
          <w:rFonts w:ascii="Calibri" w:hAnsi="Calibri" w:cs="Calibri"/>
          <w:sz w:val="22"/>
          <w:szCs w:val="22"/>
        </w:rPr>
        <w:t>BancTec TPS India</w:t>
      </w:r>
      <w:r w:rsidR="00E95ACC">
        <w:rPr>
          <w:rFonts w:ascii="Calibri" w:hAnsi="Calibri" w:cs="Calibri"/>
          <w:sz w:val="22"/>
          <w:szCs w:val="22"/>
          <w:lang w:val="en-IN" w:eastAsia="en-IN"/>
        </w:rPr>
        <w:t xml:space="preserve">, Pune, from </w:t>
      </w:r>
      <w:r>
        <w:rPr>
          <w:rFonts w:ascii="Calibri" w:hAnsi="Calibri" w:cs="Calibri"/>
          <w:b/>
          <w:sz w:val="22"/>
          <w:szCs w:val="22"/>
          <w:lang w:val="en-IN" w:eastAsia="en-IN"/>
        </w:rPr>
        <w:t>May 2015 to Oct 2016</w:t>
      </w:r>
    </w:p>
    <w:p w:rsidR="006D5E4E" w:rsidRDefault="006D5E4E" w:rsidP="006D5E4E">
      <w:pPr>
        <w:ind w:left="772"/>
        <w:rPr>
          <w:rFonts w:ascii="Calibri" w:hAnsi="Calibri" w:cs="Calibri"/>
          <w:sz w:val="22"/>
          <w:szCs w:val="22"/>
        </w:rPr>
      </w:pPr>
    </w:p>
    <w:p w:rsidR="00EE2A84" w:rsidRPr="00EE2A84" w:rsidRDefault="00EE2A84" w:rsidP="00EE2A84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Energy Prediction Analytics</w:t>
      </w:r>
    </w:p>
    <w:p w:rsidR="00EE2A84" w:rsidRPr="00EE2A84" w:rsidRDefault="00EE2A84" w:rsidP="00EE2A84">
      <w:pPr>
        <w:ind w:left="1080"/>
        <w:rPr>
          <w:rFonts w:ascii="Calibri" w:hAnsi="Calibri" w:cs="Calibri"/>
          <w:sz w:val="22"/>
          <w:szCs w:val="22"/>
          <w:lang w:val="en-IN" w:eastAsia="en-IN"/>
        </w:rPr>
      </w:pPr>
    </w:p>
    <w:p w:rsidR="00E95ACC" w:rsidRDefault="00E95ACC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</w:rPr>
        <w:t>Text processing and Information Extraction using R programming and Python Technology.</w:t>
      </w:r>
    </w:p>
    <w:p w:rsidR="00465FA2" w:rsidRDefault="00465FA2">
      <w:pPr>
        <w:rPr>
          <w:rFonts w:ascii="Calibri" w:hAnsi="Calibri" w:cs="Calibri"/>
          <w:sz w:val="22"/>
          <w:szCs w:val="22"/>
          <w:lang w:eastAsia="en-IN"/>
        </w:rPr>
      </w:pPr>
    </w:p>
    <w:p w:rsidR="00927951" w:rsidRDefault="00927951">
      <w:pPr>
        <w:rPr>
          <w:rFonts w:ascii="Calibri" w:hAnsi="Calibri" w:cs="Calibri"/>
          <w:sz w:val="22"/>
          <w:szCs w:val="22"/>
          <w:lang w:eastAsia="en-IN"/>
        </w:rPr>
      </w:pPr>
    </w:p>
    <w:p w:rsidR="006D5E4E" w:rsidRPr="00465FA2" w:rsidRDefault="006D5E4E">
      <w:pPr>
        <w:rPr>
          <w:rFonts w:ascii="Calibri" w:hAnsi="Calibri" w:cs="Calibri"/>
          <w:sz w:val="22"/>
          <w:szCs w:val="22"/>
          <w:lang w:eastAsia="en-IN"/>
        </w:rPr>
      </w:pPr>
    </w:p>
    <w:p w:rsidR="00E95ACC" w:rsidRPr="006B4410" w:rsidRDefault="00F2630F">
      <w:pPr>
        <w:rPr>
          <w:b/>
        </w:rPr>
      </w:pPr>
      <w:r>
        <w:rPr>
          <w:rFonts w:ascii="Calibri" w:hAnsi="Calibri" w:cs="Calibri"/>
          <w:b/>
          <w:sz w:val="22"/>
          <w:szCs w:val="22"/>
          <w:u w:val="single"/>
          <w:lang w:val="en-IN" w:eastAsia="en-IN"/>
        </w:rPr>
        <w:t>CRISIL</w:t>
      </w:r>
      <w:r w:rsidR="00101067">
        <w:rPr>
          <w:rFonts w:ascii="Calibri" w:hAnsi="Calibri" w:cs="Calibri"/>
          <w:b/>
          <w:sz w:val="22"/>
          <w:szCs w:val="22"/>
          <w:lang w:val="en-IN" w:eastAsia="en-IN"/>
        </w:rPr>
        <w:t xml:space="preserve"> (</w:t>
      </w:r>
      <w:r w:rsidR="00E95ACC" w:rsidRPr="006B4410">
        <w:rPr>
          <w:rFonts w:ascii="Calibri" w:hAnsi="Calibri" w:cs="Calibri"/>
          <w:b/>
          <w:sz w:val="22"/>
          <w:szCs w:val="22"/>
          <w:lang w:val="en-IN" w:eastAsia="en-IN"/>
        </w:rPr>
        <w:t>Research Analyst)</w:t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 xml:space="preserve">                     </w:t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  <w:t xml:space="preserve">                               </w:t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</w:r>
      <w:r w:rsidR="00465FA2" w:rsidRPr="006B4410">
        <w:rPr>
          <w:rFonts w:ascii="Calibri" w:hAnsi="Calibri" w:cs="Calibri"/>
          <w:b/>
          <w:sz w:val="22"/>
          <w:szCs w:val="22"/>
          <w:lang w:eastAsia="en-IN"/>
        </w:rPr>
        <w:tab/>
        <w:t xml:space="preserve">                                                       </w:t>
      </w:r>
    </w:p>
    <w:p w:rsidR="00E95ACC" w:rsidRDefault="00E95ACC">
      <w:pPr>
        <w:rPr>
          <w:rFonts w:ascii="Calibri" w:hAnsi="Calibri" w:cs="Calibri"/>
          <w:sz w:val="22"/>
          <w:szCs w:val="22"/>
          <w:lang w:val="en-IN" w:eastAsia="en-IN"/>
        </w:rPr>
      </w:pPr>
    </w:p>
    <w:p w:rsidR="00E95ACC" w:rsidRPr="006D5E4E" w:rsidRDefault="00E95AC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Worked as an Jr Research Analyst with CRISIL Pvt Ltd., Pune, from </w:t>
      </w:r>
      <w:r w:rsidRPr="00465FA2">
        <w:rPr>
          <w:rFonts w:ascii="Calibri" w:hAnsi="Calibri" w:cs="Calibri"/>
          <w:b/>
          <w:sz w:val="22"/>
          <w:szCs w:val="22"/>
          <w:lang w:val="en-IN" w:eastAsia="en-IN"/>
        </w:rPr>
        <w:t>Dec 2013 to May 2015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:rsidR="006D5E4E" w:rsidRDefault="006D5E4E" w:rsidP="006D5E4E">
      <w:pPr>
        <w:ind w:left="772"/>
        <w:rPr>
          <w:rFonts w:ascii="Calibri" w:hAnsi="Calibri" w:cs="Calibri"/>
          <w:sz w:val="22"/>
          <w:szCs w:val="22"/>
        </w:rPr>
      </w:pPr>
    </w:p>
    <w:p w:rsidR="00E95ACC" w:rsidRDefault="00E95AC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Qualitative research &amp; exploration</w:t>
      </w:r>
    </w:p>
    <w:p w:rsidR="00266AE0" w:rsidRDefault="00266AE0" w:rsidP="00266AE0">
      <w:pPr>
        <w:ind w:left="1080"/>
        <w:rPr>
          <w:rFonts w:ascii="Calibri" w:hAnsi="Calibri" w:cs="Calibri"/>
          <w:sz w:val="22"/>
          <w:szCs w:val="22"/>
        </w:rPr>
      </w:pPr>
    </w:p>
    <w:p w:rsidR="00266AE0" w:rsidRDefault="00266AE0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Gathering, matching and pre-processing large data sets from varied sources having different characteristics</w:t>
      </w:r>
    </w:p>
    <w:p w:rsidR="00E95ACC" w:rsidRDefault="00E95ACC">
      <w:pPr>
        <w:ind w:left="720"/>
        <w:jc w:val="both"/>
        <w:rPr>
          <w:rFonts w:ascii="Calibri" w:hAnsi="Calibri" w:cs="Calibri"/>
          <w:sz w:val="10"/>
          <w:szCs w:val="10"/>
        </w:rPr>
      </w:pPr>
    </w:p>
    <w:p w:rsidR="00A14754" w:rsidRDefault="00A14754">
      <w:pPr>
        <w:ind w:left="720"/>
        <w:jc w:val="both"/>
        <w:rPr>
          <w:rFonts w:ascii="Calibri" w:hAnsi="Calibri" w:cs="Calibri"/>
          <w:sz w:val="10"/>
          <w:szCs w:val="10"/>
        </w:rPr>
      </w:pPr>
    </w:p>
    <w:p w:rsidR="00A14754" w:rsidRDefault="00A14754">
      <w:pPr>
        <w:ind w:left="720"/>
        <w:jc w:val="both"/>
        <w:rPr>
          <w:rFonts w:ascii="Calibri" w:hAnsi="Calibri" w:cs="Calibri"/>
          <w:sz w:val="10"/>
          <w:szCs w:val="10"/>
        </w:rPr>
      </w:pPr>
    </w:p>
    <w:p w:rsidR="00DF4E6A" w:rsidRDefault="00DF4E6A">
      <w:pPr>
        <w:ind w:left="720"/>
        <w:jc w:val="both"/>
        <w:rPr>
          <w:rFonts w:ascii="Calibri" w:hAnsi="Calibri" w:cs="Calibri"/>
          <w:sz w:val="10"/>
          <w:szCs w:val="10"/>
        </w:rPr>
      </w:pPr>
    </w:p>
    <w:p w:rsidR="00AE7951" w:rsidRDefault="00AE7951">
      <w:pPr>
        <w:ind w:left="720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sz w:val="22"/>
          <w:szCs w:val="22"/>
        </w:rPr>
        <w:t>SKILLS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</w:p>
    <w:p w:rsidR="00E95ACC" w:rsidRDefault="00E95A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Statistical: </w:t>
      </w:r>
      <w:r w:rsidR="00026345">
        <w:rPr>
          <w:rFonts w:ascii="Calibri" w:hAnsi="Calibri" w:cs="Calibri"/>
          <w:sz w:val="22"/>
          <w:szCs w:val="22"/>
        </w:rPr>
        <w:t xml:space="preserve">Deep learning, seq2seq, LSTM, GRU, </w:t>
      </w:r>
      <w:r w:rsidR="00A14754">
        <w:rPr>
          <w:rFonts w:ascii="Calibri" w:hAnsi="Calibri" w:cs="Calibri"/>
          <w:sz w:val="22"/>
          <w:szCs w:val="22"/>
        </w:rPr>
        <w:t>Time series modeling and Monte Carlo simulation, G</w:t>
      </w:r>
      <w:r w:rsidR="001E4EC6">
        <w:rPr>
          <w:rFonts w:ascii="Calibri" w:hAnsi="Calibri" w:cs="Calibri"/>
          <w:sz w:val="22"/>
          <w:szCs w:val="22"/>
        </w:rPr>
        <w:t>eneralized</w:t>
      </w:r>
      <w:r>
        <w:rPr>
          <w:rFonts w:ascii="Calibri" w:hAnsi="Calibri" w:cs="Calibri"/>
          <w:sz w:val="22"/>
          <w:szCs w:val="22"/>
        </w:rPr>
        <w:t xml:space="preserve"> linear </w:t>
      </w:r>
      <w:r w:rsidR="001E4EC6">
        <w:rPr>
          <w:rFonts w:ascii="Calibri" w:hAnsi="Calibri" w:cs="Calibri"/>
          <w:sz w:val="22"/>
          <w:szCs w:val="22"/>
        </w:rPr>
        <w:t>models, Ordinary</w:t>
      </w:r>
      <w:r w:rsidR="00467676">
        <w:rPr>
          <w:rFonts w:ascii="Calibri" w:hAnsi="Calibri" w:cs="Calibri"/>
          <w:sz w:val="22"/>
          <w:szCs w:val="22"/>
        </w:rPr>
        <w:t xml:space="preserve"> least square, </w:t>
      </w:r>
      <w:r>
        <w:rPr>
          <w:rFonts w:ascii="Calibri" w:hAnsi="Calibri" w:cs="Calibri"/>
          <w:sz w:val="22"/>
          <w:szCs w:val="22"/>
        </w:rPr>
        <w:t>ANOVA</w:t>
      </w:r>
      <w:r w:rsidR="00EE2A84">
        <w:rPr>
          <w:rFonts w:ascii="Calibri" w:hAnsi="Calibri" w:cs="Calibri"/>
          <w:sz w:val="22"/>
          <w:szCs w:val="22"/>
        </w:rPr>
        <w:t>, Cluster</w:t>
      </w:r>
      <w:r>
        <w:rPr>
          <w:rFonts w:ascii="Calibri" w:hAnsi="Calibri" w:cs="Calibri"/>
          <w:sz w:val="22"/>
          <w:szCs w:val="22"/>
        </w:rPr>
        <w:t xml:space="preserve"> </w:t>
      </w:r>
      <w:r w:rsidR="005D5D1E">
        <w:rPr>
          <w:rFonts w:ascii="Calibri" w:hAnsi="Calibri" w:cs="Calibri"/>
          <w:sz w:val="22"/>
          <w:szCs w:val="22"/>
        </w:rPr>
        <w:t xml:space="preserve">analysis, </w:t>
      </w:r>
      <w:r w:rsidR="00A14754">
        <w:rPr>
          <w:rFonts w:ascii="Calibri" w:hAnsi="Calibri" w:cs="Calibri"/>
          <w:sz w:val="22"/>
          <w:szCs w:val="22"/>
        </w:rPr>
        <w:t>Random forest, SVM.</w:t>
      </w:r>
    </w:p>
    <w:p w:rsidR="00E95ACC" w:rsidRDefault="00E95ACC">
      <w:pPr>
        <w:rPr>
          <w:rFonts w:ascii="Calibri" w:hAnsi="Calibri" w:cs="Calibri"/>
          <w:sz w:val="22"/>
          <w:szCs w:val="22"/>
        </w:rPr>
      </w:pPr>
    </w:p>
    <w:p w:rsidR="00E95ACC" w:rsidRDefault="00E95A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Computer Languages:</w:t>
      </w:r>
      <w:r>
        <w:rPr>
          <w:rFonts w:ascii="Calibri" w:hAnsi="Calibri" w:cs="Calibri"/>
          <w:sz w:val="22"/>
          <w:szCs w:val="22"/>
        </w:rPr>
        <w:t xml:space="preserve"> C, C++, Python</w:t>
      </w:r>
    </w:p>
    <w:p w:rsidR="00E95ACC" w:rsidRDefault="00E95ACC">
      <w:pPr>
        <w:rPr>
          <w:rFonts w:ascii="Calibri" w:hAnsi="Calibri" w:cs="Calibri"/>
          <w:sz w:val="22"/>
          <w:szCs w:val="22"/>
        </w:rPr>
      </w:pPr>
    </w:p>
    <w:p w:rsidR="00E95ACC" w:rsidRDefault="00E95A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Statistical </w:t>
      </w:r>
      <w:r w:rsidR="00C83761">
        <w:rPr>
          <w:rFonts w:ascii="Calibri" w:hAnsi="Calibri" w:cs="Calibri"/>
          <w:b/>
          <w:sz w:val="22"/>
          <w:szCs w:val="22"/>
        </w:rPr>
        <w:t>Software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SAS</w:t>
      </w:r>
      <w:r w:rsidR="000E61A2">
        <w:rPr>
          <w:rFonts w:ascii="Calibri" w:hAnsi="Calibri" w:cs="Calibri"/>
          <w:sz w:val="22"/>
          <w:szCs w:val="22"/>
        </w:rPr>
        <w:t>, R, E</w:t>
      </w:r>
      <w:r>
        <w:rPr>
          <w:rFonts w:ascii="Calibri" w:hAnsi="Calibri" w:cs="Calibri"/>
          <w:sz w:val="22"/>
          <w:szCs w:val="22"/>
        </w:rPr>
        <w:t>-views,</w:t>
      </w:r>
      <w:r w:rsidR="00C83761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Matlab</w:t>
      </w:r>
      <w:proofErr w:type="spellEnd"/>
      <w:r>
        <w:rPr>
          <w:rFonts w:ascii="Calibri" w:hAnsi="Calibri" w:cs="Calibri"/>
          <w:sz w:val="22"/>
          <w:szCs w:val="22"/>
        </w:rPr>
        <w:t xml:space="preserve">, and SPSS </w:t>
      </w:r>
    </w:p>
    <w:p w:rsidR="00C33E96" w:rsidRDefault="00C33E96">
      <w:pPr>
        <w:rPr>
          <w:rFonts w:ascii="Calibri" w:hAnsi="Calibri" w:cs="Calibri"/>
          <w:sz w:val="22"/>
          <w:szCs w:val="22"/>
        </w:rPr>
      </w:pPr>
    </w:p>
    <w:p w:rsidR="00C33E96" w:rsidRDefault="00C33E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</w:t>
      </w:r>
      <w:r w:rsidRPr="00C33E96">
        <w:rPr>
          <w:rFonts w:ascii="Calibri" w:hAnsi="Calibri" w:cs="Calibri"/>
          <w:b/>
          <w:sz w:val="22"/>
          <w:szCs w:val="22"/>
        </w:rPr>
        <w:t>ata visualization software:</w:t>
      </w:r>
      <w:r>
        <w:rPr>
          <w:rFonts w:ascii="Calibri" w:hAnsi="Calibri" w:cs="Calibri"/>
          <w:sz w:val="22"/>
          <w:szCs w:val="22"/>
        </w:rPr>
        <w:t xml:space="preserve"> Tableau</w:t>
      </w:r>
    </w:p>
    <w:p w:rsidR="008553F3" w:rsidRDefault="008553F3">
      <w:pPr>
        <w:rPr>
          <w:rFonts w:ascii="Calibri" w:hAnsi="Calibri" w:cs="Calibri"/>
          <w:sz w:val="22"/>
          <w:szCs w:val="22"/>
        </w:rPr>
      </w:pPr>
    </w:p>
    <w:p w:rsidR="008553F3" w:rsidRDefault="008553F3">
      <w:pPr>
        <w:rPr>
          <w:rFonts w:ascii="Calibri" w:hAnsi="Calibri" w:cs="Calibri"/>
          <w:sz w:val="22"/>
          <w:szCs w:val="22"/>
        </w:rPr>
      </w:pPr>
      <w:r w:rsidRPr="008553F3">
        <w:rPr>
          <w:rFonts w:ascii="Calibri" w:hAnsi="Calibri" w:cs="Calibri"/>
          <w:b/>
          <w:sz w:val="22"/>
          <w:szCs w:val="22"/>
        </w:rPr>
        <w:t>Database:</w:t>
      </w:r>
      <w:r>
        <w:rPr>
          <w:rFonts w:ascii="Calibri" w:hAnsi="Calibri" w:cs="Calibri"/>
          <w:sz w:val="22"/>
          <w:szCs w:val="22"/>
        </w:rPr>
        <w:t xml:space="preserve"> SQL</w:t>
      </w:r>
    </w:p>
    <w:p w:rsidR="00EE2A84" w:rsidRDefault="00EE2A84">
      <w:pPr>
        <w:rPr>
          <w:rFonts w:ascii="Calibri" w:hAnsi="Calibri" w:cs="Calibri"/>
          <w:sz w:val="22"/>
          <w:szCs w:val="22"/>
        </w:rPr>
      </w:pPr>
    </w:p>
    <w:p w:rsidR="00112EBD" w:rsidRDefault="00112EBD">
      <w:pPr>
        <w:rPr>
          <w:rFonts w:ascii="Calibri" w:hAnsi="Calibri" w:cs="Calibri"/>
          <w:sz w:val="22"/>
          <w:szCs w:val="22"/>
        </w:rPr>
      </w:pPr>
      <w:proofErr w:type="spellStart"/>
      <w:r w:rsidRPr="00112EBD">
        <w:rPr>
          <w:rFonts w:ascii="Calibri" w:hAnsi="Calibri" w:cs="Calibri"/>
          <w:b/>
          <w:sz w:val="22"/>
          <w:szCs w:val="22"/>
        </w:rPr>
        <w:t>NoSql</w:t>
      </w:r>
      <w:proofErr w:type="spellEnd"/>
      <w:r w:rsidRPr="00112EBD">
        <w:rPr>
          <w:rFonts w:ascii="Calibri" w:hAnsi="Calibri" w:cs="Calibri"/>
          <w:b/>
          <w:sz w:val="22"/>
          <w:szCs w:val="22"/>
        </w:rPr>
        <w:t xml:space="preserve"> Database:</w:t>
      </w:r>
      <w:r>
        <w:rPr>
          <w:rFonts w:ascii="Calibri" w:hAnsi="Calibri" w:cs="Calibri"/>
          <w:sz w:val="22"/>
          <w:szCs w:val="22"/>
        </w:rPr>
        <w:t xml:space="preserve"> MongoDB</w:t>
      </w:r>
      <w:r w:rsidR="00026345">
        <w:rPr>
          <w:rFonts w:ascii="Calibri" w:hAnsi="Calibri" w:cs="Calibri"/>
          <w:sz w:val="22"/>
          <w:szCs w:val="22"/>
        </w:rPr>
        <w:t xml:space="preserve"> (Basic)</w:t>
      </w:r>
    </w:p>
    <w:p w:rsidR="00112EBD" w:rsidRDefault="00112EBD">
      <w:pPr>
        <w:rPr>
          <w:rFonts w:ascii="Calibri" w:hAnsi="Calibri" w:cs="Calibri"/>
          <w:sz w:val="22"/>
          <w:szCs w:val="22"/>
        </w:rPr>
      </w:pPr>
    </w:p>
    <w:p w:rsidR="00E95ACC" w:rsidRPr="00EE2A84" w:rsidRDefault="00E95ACC">
      <w:pPr>
        <w:rPr>
          <w:rFonts w:ascii="Calibri" w:eastAsia="Calibri" w:hAnsi="Calibri" w:cs="Calibri"/>
          <w:b/>
          <w:sz w:val="10"/>
          <w:szCs w:val="10"/>
        </w:rPr>
      </w:pPr>
      <w:r w:rsidRPr="00EE2A84">
        <w:rPr>
          <w:rFonts w:ascii="Calibri" w:hAnsi="Calibri" w:cs="Calibri"/>
          <w:b/>
          <w:sz w:val="22"/>
          <w:szCs w:val="22"/>
        </w:rPr>
        <w:t>Basic Knowledge of Hadoop, Map Reduce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465FA2" w:rsidRDefault="00465FA2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DF4E6A" w:rsidRDefault="00DF4E6A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AE7951" w:rsidRDefault="00AE7951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sz w:val="22"/>
          <w:szCs w:val="22"/>
        </w:rPr>
        <w:t>EDCUATIONAL QUALIFICATIONS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</w:p>
    <w:p w:rsidR="00E95ACC" w:rsidRDefault="006D5E4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</w:rPr>
        <w:t>Masters</w:t>
      </w:r>
      <w:r w:rsidR="00E95ACC">
        <w:rPr>
          <w:rFonts w:ascii="Calibri" w:hAnsi="Calibri" w:cs="Calibri"/>
          <w:sz w:val="22"/>
          <w:szCs w:val="22"/>
        </w:rPr>
        <w:t xml:space="preserve"> in Financial Economics, </w:t>
      </w:r>
      <w:proofErr w:type="spellStart"/>
      <w:r w:rsidR="00E95ACC">
        <w:rPr>
          <w:rFonts w:ascii="Calibri" w:hAnsi="Calibri" w:cs="Calibri"/>
          <w:sz w:val="22"/>
          <w:szCs w:val="22"/>
          <w:lang w:eastAsia="en-IN"/>
        </w:rPr>
        <w:t>Gokhale</w:t>
      </w:r>
      <w:proofErr w:type="spellEnd"/>
      <w:r w:rsidR="00E95ACC">
        <w:rPr>
          <w:rFonts w:ascii="Calibri" w:hAnsi="Calibri" w:cs="Calibri"/>
          <w:sz w:val="22"/>
          <w:szCs w:val="22"/>
          <w:lang w:eastAsia="en-IN"/>
        </w:rPr>
        <w:t xml:space="preserve"> Institute of Politics &amp; Economics, Pune (2013)</w:t>
      </w:r>
    </w:p>
    <w:p w:rsidR="00E95ACC" w:rsidRDefault="0046767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9934B5">
        <w:rPr>
          <w:rFonts w:ascii="Calibri" w:hAnsi="Calibri" w:cs="Calibri"/>
          <w:b/>
          <w:sz w:val="22"/>
          <w:szCs w:val="22"/>
          <w:lang w:eastAsia="en-IN"/>
        </w:rPr>
        <w:t>B.Sc.</w:t>
      </w:r>
      <w:r w:rsidR="000E61A2" w:rsidRPr="009934B5">
        <w:rPr>
          <w:rFonts w:ascii="Calibri" w:hAnsi="Calibri" w:cs="Calibri"/>
          <w:b/>
          <w:sz w:val="22"/>
          <w:szCs w:val="22"/>
          <w:lang w:eastAsia="en-IN"/>
        </w:rPr>
        <w:t xml:space="preserve"> </w:t>
      </w:r>
      <w:r w:rsidR="00E95ACC" w:rsidRPr="009934B5">
        <w:rPr>
          <w:rFonts w:ascii="Calibri" w:hAnsi="Calibri" w:cs="Calibri"/>
          <w:b/>
          <w:sz w:val="22"/>
          <w:szCs w:val="22"/>
          <w:lang w:eastAsia="en-IN"/>
        </w:rPr>
        <w:t>in Statistics</w:t>
      </w:r>
      <w:r w:rsidR="00E95ACC">
        <w:rPr>
          <w:rFonts w:ascii="Calibri" w:hAnsi="Calibri" w:cs="Calibri"/>
          <w:sz w:val="22"/>
          <w:szCs w:val="22"/>
          <w:lang w:eastAsia="en-IN"/>
        </w:rPr>
        <w:t xml:space="preserve">, S.P. College, University of Pune (2011) 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AE7951" w:rsidRDefault="00AE7951" w:rsidP="006E1F40">
      <w:pPr>
        <w:jc w:val="both"/>
        <w:rPr>
          <w:rFonts w:ascii="Calibri" w:eastAsia="Calibri" w:hAnsi="Calibri" w:cs="Calibri"/>
          <w:sz w:val="10"/>
          <w:szCs w:val="10"/>
        </w:rPr>
      </w:pPr>
    </w:p>
    <w:p w:rsidR="00E95ACC" w:rsidRDefault="00E95ACC" w:rsidP="00927951">
      <w:pPr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COURSEWORK DURING MASTERS IN FINANCIAL ECONOMICS 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E95ACC" w:rsidRDefault="00E95ACC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</w:p>
    <w:p w:rsidR="00E95ACC" w:rsidRPr="00DF4E6A" w:rsidRDefault="00E95ACC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Econometrics, Derivative, Financial Engineering and Structured Finance, Corporate Finance and </w:t>
      </w:r>
      <w:r>
        <w:rPr>
          <w:rFonts w:ascii="Calibri" w:hAnsi="Calibri" w:cs="Calibri"/>
          <w:sz w:val="22"/>
          <w:szCs w:val="22"/>
          <w:lang w:val="en-IN" w:eastAsia="en-IN"/>
        </w:rPr>
        <w:br/>
        <w:t>Capital Budgeting, Financial Economics, and Security Analysis and Portfolio Management</w:t>
      </w:r>
    </w:p>
    <w:p w:rsidR="00112EBD" w:rsidRDefault="00112EBD" w:rsidP="00112EB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65FA2" w:rsidRDefault="00E95ACC" w:rsidP="00112EBD">
      <w:pPr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10"/>
          <w:szCs w:val="10"/>
        </w:rPr>
        <w:t xml:space="preserve">   </w:t>
      </w:r>
    </w:p>
    <w:p w:rsidR="00112EBD" w:rsidRDefault="00112EBD" w:rsidP="00112EBD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sz w:val="22"/>
          <w:szCs w:val="22"/>
        </w:rPr>
        <w:t>ACADEMIC PROJECTS</w:t>
      </w:r>
    </w:p>
    <w:p w:rsidR="00112EBD" w:rsidRDefault="00112EBD" w:rsidP="00112EBD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112EBD" w:rsidRDefault="00112EBD" w:rsidP="00112EBD">
      <w:pPr>
        <w:ind w:left="772"/>
        <w:jc w:val="both"/>
        <w:rPr>
          <w:rFonts w:ascii="Calibri" w:eastAsia="Calibri" w:hAnsi="Calibri" w:cs="Calibri"/>
          <w:sz w:val="10"/>
          <w:szCs w:val="10"/>
        </w:rPr>
      </w:pPr>
    </w:p>
    <w:p w:rsidR="00112EBD" w:rsidRDefault="00112EBD" w:rsidP="00112EBD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Forecast volatility in BANK NIFTY Index constituents using </w:t>
      </w:r>
      <w:proofErr w:type="gramStart"/>
      <w:r>
        <w:rPr>
          <w:rFonts w:ascii="Calibri" w:eastAsia="Calibri" w:hAnsi="Calibri" w:cs="Calibri"/>
          <w:sz w:val="22"/>
          <w:szCs w:val="22"/>
        </w:rPr>
        <w:t>GARCH(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Generalized </w:t>
      </w:r>
      <w:r w:rsidR="00DF4E6A">
        <w:rPr>
          <w:rFonts w:ascii="Calibri" w:eastAsia="Calibri" w:hAnsi="Calibri" w:cs="Calibri"/>
          <w:sz w:val="22"/>
          <w:szCs w:val="22"/>
        </w:rPr>
        <w:t xml:space="preserve">Autoregressive conditional </w:t>
      </w:r>
      <w:r w:rsidR="00026345">
        <w:rPr>
          <w:rFonts w:ascii="Calibri" w:eastAsia="Calibri" w:hAnsi="Calibri" w:cs="Calibri"/>
          <w:sz w:val="22"/>
          <w:szCs w:val="22"/>
        </w:rPr>
        <w:t>heteroscedasticity</w:t>
      </w:r>
      <w:r w:rsidR="00DF4E6A">
        <w:rPr>
          <w:rFonts w:ascii="Calibri" w:eastAsia="Calibri" w:hAnsi="Calibri" w:cs="Calibri"/>
          <w:sz w:val="22"/>
          <w:szCs w:val="22"/>
        </w:rPr>
        <w:t>) model</w:t>
      </w:r>
    </w:p>
    <w:p w:rsidR="00112EBD" w:rsidRDefault="00112EBD" w:rsidP="00112EBD">
      <w:pPr>
        <w:jc w:val="both"/>
        <w:rPr>
          <w:rFonts w:ascii="Calibri" w:eastAsia="Calibri" w:hAnsi="Calibri" w:cs="Calibri"/>
          <w:sz w:val="10"/>
          <w:szCs w:val="10"/>
        </w:rPr>
      </w:pPr>
    </w:p>
    <w:p w:rsidR="00465FA2" w:rsidRDefault="00465FA2">
      <w:pPr>
        <w:ind w:left="772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pStyle w:val="ListParagraph"/>
        <w:ind w:left="0"/>
        <w:jc w:val="both"/>
        <w:rPr>
          <w:rFonts w:ascii="Calibri" w:hAnsi="Calibri" w:cs="Calibri"/>
          <w:sz w:val="10"/>
          <w:szCs w:val="10"/>
        </w:rPr>
      </w:pPr>
    </w:p>
    <w:p w:rsidR="00E95ACC" w:rsidRDefault="00E95ACC" w:rsidP="00191EF6">
      <w:pPr>
        <w:pStyle w:val="ListParagraph"/>
        <w:ind w:left="0"/>
        <w:jc w:val="both"/>
        <w:rPr>
          <w:rFonts w:ascii="Calibri" w:hAnsi="Calibri" w:cs="Calibri"/>
          <w:sz w:val="10"/>
          <w:szCs w:val="10"/>
        </w:rPr>
      </w:pPr>
    </w:p>
    <w:p w:rsidR="00E95ACC" w:rsidRDefault="00E95ACC">
      <w:pPr>
        <w:widowControl w:val="0"/>
        <w:shd w:val="clear" w:color="auto" w:fill="C0C0C0"/>
        <w:autoSpaceDE w:val="0"/>
        <w:rPr>
          <w:rFonts w:ascii="Calibri" w:eastAsia="Calibri" w:hAnsi="Calibri" w:cs="Calibri"/>
          <w:sz w:val="10"/>
          <w:szCs w:val="10"/>
        </w:rPr>
      </w:pPr>
      <w:r>
        <w:rPr>
          <w:rFonts w:ascii="Calibri" w:hAnsi="Calibri" w:cs="Calibri"/>
          <w:b/>
          <w:bCs/>
          <w:sz w:val="22"/>
          <w:szCs w:val="22"/>
        </w:rPr>
        <w:t>CERTIFICATIONS</w:t>
      </w:r>
    </w:p>
    <w:p w:rsidR="00E95ACC" w:rsidRDefault="00E95ACC">
      <w:pPr>
        <w:pStyle w:val="ListParagraph"/>
        <w:ind w:left="772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    </w:t>
      </w:r>
    </w:p>
    <w:p w:rsidR="00E95ACC" w:rsidRDefault="00E95ACC">
      <w:pPr>
        <w:pStyle w:val="ListParagraph"/>
        <w:ind w:left="772"/>
        <w:jc w:val="both"/>
        <w:rPr>
          <w:rFonts w:ascii="Calibri" w:eastAsia="Calibri" w:hAnsi="Calibri" w:cs="Calibri"/>
          <w:sz w:val="10"/>
          <w:szCs w:val="10"/>
        </w:rPr>
      </w:pP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>NSE Certified Capital Market Professional Module</w:t>
      </w:r>
    </w:p>
    <w:p w:rsidR="00E95ACC" w:rsidRDefault="00E95AC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en-IN" w:eastAsia="en-IN"/>
        </w:rPr>
      </w:pPr>
      <w:r>
        <w:rPr>
          <w:rFonts w:ascii="Calibri" w:hAnsi="Calibri" w:cs="Calibri"/>
          <w:sz w:val="22"/>
          <w:szCs w:val="22"/>
          <w:lang w:val="en-IN" w:eastAsia="en-IN"/>
        </w:rPr>
        <w:t xml:space="preserve">Certified Financial </w:t>
      </w:r>
      <w:r w:rsidR="00DF4E6A">
        <w:rPr>
          <w:rFonts w:ascii="Calibri" w:hAnsi="Calibri" w:cs="Calibri"/>
          <w:sz w:val="22"/>
          <w:szCs w:val="22"/>
          <w:lang w:val="en-IN" w:eastAsia="en-IN"/>
        </w:rPr>
        <w:t>Modelling</w:t>
      </w:r>
      <w:r>
        <w:rPr>
          <w:rFonts w:ascii="Calibri" w:hAnsi="Calibri" w:cs="Calibri"/>
          <w:sz w:val="22"/>
          <w:szCs w:val="22"/>
          <w:lang w:val="en-IN" w:eastAsia="en-IN"/>
        </w:rPr>
        <w:t xml:space="preserve"> in MS-Excel</w:t>
      </w:r>
    </w:p>
    <w:p w:rsidR="00927951" w:rsidRDefault="00927951" w:rsidP="002A3833">
      <w:pPr>
        <w:jc w:val="both"/>
      </w:pPr>
    </w:p>
    <w:sectPr w:rsidR="00927951" w:rsidSect="00495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MS Gothic"/>
    <w:charset w:val="80"/>
    <w:family w:val="roman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Verdana" w:hAnsi="Verdana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30"/>
    <w:rsid w:val="00026345"/>
    <w:rsid w:val="00035247"/>
    <w:rsid w:val="00093105"/>
    <w:rsid w:val="000E61A2"/>
    <w:rsid w:val="00101067"/>
    <w:rsid w:val="001101B2"/>
    <w:rsid w:val="00112EBD"/>
    <w:rsid w:val="00155822"/>
    <w:rsid w:val="00191EF6"/>
    <w:rsid w:val="001A7130"/>
    <w:rsid w:val="001C5CFF"/>
    <w:rsid w:val="001E4EC6"/>
    <w:rsid w:val="00266AE0"/>
    <w:rsid w:val="002A3833"/>
    <w:rsid w:val="002D3BC3"/>
    <w:rsid w:val="002E533B"/>
    <w:rsid w:val="00314306"/>
    <w:rsid w:val="003532A0"/>
    <w:rsid w:val="003B1657"/>
    <w:rsid w:val="003B52B4"/>
    <w:rsid w:val="00410C8D"/>
    <w:rsid w:val="00465FA2"/>
    <w:rsid w:val="00467676"/>
    <w:rsid w:val="004741EA"/>
    <w:rsid w:val="00495A2D"/>
    <w:rsid w:val="00532531"/>
    <w:rsid w:val="005C1E9E"/>
    <w:rsid w:val="005D5D1E"/>
    <w:rsid w:val="00693C2D"/>
    <w:rsid w:val="006B4410"/>
    <w:rsid w:val="006C0807"/>
    <w:rsid w:val="006D5E4E"/>
    <w:rsid w:val="006E1F40"/>
    <w:rsid w:val="0073486C"/>
    <w:rsid w:val="00741441"/>
    <w:rsid w:val="007E09D9"/>
    <w:rsid w:val="008553F3"/>
    <w:rsid w:val="00880B98"/>
    <w:rsid w:val="008837C6"/>
    <w:rsid w:val="00927951"/>
    <w:rsid w:val="00940D84"/>
    <w:rsid w:val="009478AD"/>
    <w:rsid w:val="009846E0"/>
    <w:rsid w:val="009934B5"/>
    <w:rsid w:val="009B68EE"/>
    <w:rsid w:val="009E2FCB"/>
    <w:rsid w:val="00A14754"/>
    <w:rsid w:val="00AA2D5C"/>
    <w:rsid w:val="00AE7951"/>
    <w:rsid w:val="00B7246C"/>
    <w:rsid w:val="00B97229"/>
    <w:rsid w:val="00BB0B3F"/>
    <w:rsid w:val="00BE006E"/>
    <w:rsid w:val="00C33E96"/>
    <w:rsid w:val="00C83761"/>
    <w:rsid w:val="00CA6CE2"/>
    <w:rsid w:val="00CB04B2"/>
    <w:rsid w:val="00D9330F"/>
    <w:rsid w:val="00DF4E6A"/>
    <w:rsid w:val="00E0141B"/>
    <w:rsid w:val="00E12517"/>
    <w:rsid w:val="00E956BD"/>
    <w:rsid w:val="00E95ACC"/>
    <w:rsid w:val="00ED310E"/>
    <w:rsid w:val="00EE2A84"/>
    <w:rsid w:val="00F204A7"/>
    <w:rsid w:val="00F2630F"/>
    <w:rsid w:val="00F42718"/>
    <w:rsid w:val="00F900DB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91C3BF"/>
  <w15:docId w15:val="{79A4768B-03F4-4E7E-8B7A-B21732D9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A2D"/>
    <w:pPr>
      <w:suppressAutoHyphens/>
    </w:pPr>
    <w:rPr>
      <w:sz w:val="24"/>
      <w:szCs w:val="24"/>
      <w:lang w:val="en-US" w:eastAsia="zh-CN"/>
    </w:rPr>
  </w:style>
  <w:style w:type="paragraph" w:styleId="Heading3">
    <w:name w:val="heading 3"/>
    <w:basedOn w:val="Heading"/>
    <w:next w:val="BodyText"/>
    <w:qFormat/>
    <w:rsid w:val="00495A2D"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95A2D"/>
    <w:rPr>
      <w:rFonts w:ascii="Verdana" w:eastAsia="Times New Roman" w:hAnsi="Verdana" w:cs="Times New Roman"/>
    </w:rPr>
  </w:style>
  <w:style w:type="character" w:customStyle="1" w:styleId="WW8Num3z0">
    <w:name w:val="WW8Num3z0"/>
    <w:rsid w:val="00495A2D"/>
    <w:rPr>
      <w:rFonts w:ascii="Symbol" w:hAnsi="Symbol" w:cs="Symbol"/>
    </w:rPr>
  </w:style>
  <w:style w:type="character" w:customStyle="1" w:styleId="Absatz-Standardschriftart">
    <w:name w:val="Absatz-Standardschriftart"/>
    <w:rsid w:val="00495A2D"/>
  </w:style>
  <w:style w:type="character" w:customStyle="1" w:styleId="WW-Absatz-Standardschriftart">
    <w:name w:val="WW-Absatz-Standardschriftart"/>
    <w:rsid w:val="00495A2D"/>
  </w:style>
  <w:style w:type="character" w:customStyle="1" w:styleId="WW-Absatz-Standardschriftart1">
    <w:name w:val="WW-Absatz-Standardschriftart1"/>
    <w:rsid w:val="00495A2D"/>
  </w:style>
  <w:style w:type="character" w:customStyle="1" w:styleId="WW8Num1z0">
    <w:name w:val="WW8Num1z0"/>
    <w:rsid w:val="00495A2D"/>
    <w:rPr>
      <w:rFonts w:ascii="Symbol" w:hAnsi="Symbol" w:cs="Symbol"/>
    </w:rPr>
  </w:style>
  <w:style w:type="character" w:customStyle="1" w:styleId="WW-Absatz-Standardschriftart11">
    <w:name w:val="WW-Absatz-Standardschriftart11"/>
    <w:rsid w:val="00495A2D"/>
  </w:style>
  <w:style w:type="character" w:customStyle="1" w:styleId="WW-Absatz-Standardschriftart111">
    <w:name w:val="WW-Absatz-Standardschriftart111"/>
    <w:rsid w:val="00495A2D"/>
  </w:style>
  <w:style w:type="character" w:customStyle="1" w:styleId="WW-Absatz-Standardschriftart1111">
    <w:name w:val="WW-Absatz-Standardschriftart1111"/>
    <w:rsid w:val="00495A2D"/>
  </w:style>
  <w:style w:type="character" w:customStyle="1" w:styleId="WW8Num1z1">
    <w:name w:val="WW8Num1z1"/>
    <w:rsid w:val="00495A2D"/>
    <w:rPr>
      <w:rFonts w:ascii="Courier New" w:hAnsi="Courier New" w:cs="Courier New"/>
    </w:rPr>
  </w:style>
  <w:style w:type="character" w:customStyle="1" w:styleId="WW8Num1z2">
    <w:name w:val="WW8Num1z2"/>
    <w:rsid w:val="00495A2D"/>
    <w:rPr>
      <w:rFonts w:ascii="Wingdings" w:hAnsi="Wingdings" w:cs="Wingdings"/>
    </w:rPr>
  </w:style>
  <w:style w:type="character" w:customStyle="1" w:styleId="WW8Num2z1">
    <w:name w:val="WW8Num2z1"/>
    <w:rsid w:val="00495A2D"/>
    <w:rPr>
      <w:rFonts w:ascii="Courier New" w:hAnsi="Courier New" w:cs="Courier New"/>
    </w:rPr>
  </w:style>
  <w:style w:type="character" w:customStyle="1" w:styleId="WW8Num2z2">
    <w:name w:val="WW8Num2z2"/>
    <w:rsid w:val="00495A2D"/>
    <w:rPr>
      <w:rFonts w:ascii="Wingdings" w:hAnsi="Wingdings" w:cs="Wingdings"/>
    </w:rPr>
  </w:style>
  <w:style w:type="character" w:customStyle="1" w:styleId="WW8Num2z3">
    <w:name w:val="WW8Num2z3"/>
    <w:rsid w:val="00495A2D"/>
    <w:rPr>
      <w:rFonts w:ascii="Symbol" w:hAnsi="Symbol" w:cs="Symbol"/>
    </w:rPr>
  </w:style>
  <w:style w:type="character" w:customStyle="1" w:styleId="WW8Num3z1">
    <w:name w:val="WW8Num3z1"/>
    <w:rsid w:val="00495A2D"/>
    <w:rPr>
      <w:rFonts w:ascii="Courier New" w:hAnsi="Courier New" w:cs="Courier New"/>
    </w:rPr>
  </w:style>
  <w:style w:type="character" w:customStyle="1" w:styleId="WW8Num3z2">
    <w:name w:val="WW8Num3z2"/>
    <w:rsid w:val="00495A2D"/>
    <w:rPr>
      <w:rFonts w:ascii="Wingdings" w:hAnsi="Wingdings" w:cs="Wingdings"/>
    </w:rPr>
  </w:style>
  <w:style w:type="character" w:customStyle="1" w:styleId="WW8Num4z0">
    <w:name w:val="WW8Num4z0"/>
    <w:rsid w:val="00495A2D"/>
    <w:rPr>
      <w:rFonts w:ascii="Symbol" w:hAnsi="Symbol" w:cs="Symbol"/>
    </w:rPr>
  </w:style>
  <w:style w:type="character" w:customStyle="1" w:styleId="WW8Num4z1">
    <w:name w:val="WW8Num4z1"/>
    <w:rsid w:val="00495A2D"/>
    <w:rPr>
      <w:rFonts w:ascii="Courier New" w:hAnsi="Courier New" w:cs="Courier New"/>
    </w:rPr>
  </w:style>
  <w:style w:type="character" w:customStyle="1" w:styleId="WW8Num4z2">
    <w:name w:val="WW8Num4z2"/>
    <w:rsid w:val="00495A2D"/>
    <w:rPr>
      <w:rFonts w:ascii="Wingdings" w:hAnsi="Wingdings" w:cs="Wingdings"/>
    </w:rPr>
  </w:style>
  <w:style w:type="character" w:customStyle="1" w:styleId="WW8Num5z0">
    <w:name w:val="WW8Num5z0"/>
    <w:rsid w:val="00495A2D"/>
    <w:rPr>
      <w:rFonts w:ascii="Symbol" w:hAnsi="Symbol" w:cs="Symbol"/>
      <w:b w:val="0"/>
      <w:sz w:val="16"/>
      <w:szCs w:val="16"/>
    </w:rPr>
  </w:style>
  <w:style w:type="character" w:customStyle="1" w:styleId="WW8Num5z1">
    <w:name w:val="WW8Num5z1"/>
    <w:rsid w:val="00495A2D"/>
    <w:rPr>
      <w:rFonts w:ascii="Courier New" w:hAnsi="Courier New" w:cs="Courier New"/>
    </w:rPr>
  </w:style>
  <w:style w:type="character" w:customStyle="1" w:styleId="WW8Num5z2">
    <w:name w:val="WW8Num5z2"/>
    <w:rsid w:val="00495A2D"/>
    <w:rPr>
      <w:rFonts w:ascii="Wingdings" w:hAnsi="Wingdings" w:cs="Wingdings"/>
    </w:rPr>
  </w:style>
  <w:style w:type="character" w:customStyle="1" w:styleId="WW8Num5z3">
    <w:name w:val="WW8Num5z3"/>
    <w:rsid w:val="00495A2D"/>
    <w:rPr>
      <w:rFonts w:ascii="Symbol" w:hAnsi="Symbol" w:cs="Symbol"/>
    </w:rPr>
  </w:style>
  <w:style w:type="character" w:customStyle="1" w:styleId="WW8Num6z0">
    <w:name w:val="WW8Num6z0"/>
    <w:rsid w:val="00495A2D"/>
    <w:rPr>
      <w:rFonts w:ascii="Verdana" w:eastAsia="Times New Roman" w:hAnsi="Verdana" w:cs="Times New Roman"/>
    </w:rPr>
  </w:style>
  <w:style w:type="character" w:customStyle="1" w:styleId="WW8Num6z1">
    <w:name w:val="WW8Num6z1"/>
    <w:rsid w:val="00495A2D"/>
    <w:rPr>
      <w:rFonts w:ascii="Courier New" w:hAnsi="Courier New" w:cs="Courier New"/>
    </w:rPr>
  </w:style>
  <w:style w:type="character" w:customStyle="1" w:styleId="WW8Num6z2">
    <w:name w:val="WW8Num6z2"/>
    <w:rsid w:val="00495A2D"/>
    <w:rPr>
      <w:rFonts w:ascii="Wingdings" w:hAnsi="Wingdings" w:cs="Wingdings"/>
    </w:rPr>
  </w:style>
  <w:style w:type="character" w:customStyle="1" w:styleId="WW8Num6z3">
    <w:name w:val="WW8Num6z3"/>
    <w:rsid w:val="00495A2D"/>
    <w:rPr>
      <w:rFonts w:ascii="Symbol" w:hAnsi="Symbol" w:cs="Symbol"/>
    </w:rPr>
  </w:style>
  <w:style w:type="character" w:customStyle="1" w:styleId="WW8Num7z0">
    <w:name w:val="WW8Num7z0"/>
    <w:rsid w:val="00495A2D"/>
    <w:rPr>
      <w:rFonts w:ascii="Symbol" w:hAnsi="Symbol" w:cs="Symbol"/>
      <w:b w:val="0"/>
      <w:sz w:val="16"/>
      <w:szCs w:val="16"/>
    </w:rPr>
  </w:style>
  <w:style w:type="character" w:customStyle="1" w:styleId="WW8Num7z1">
    <w:name w:val="WW8Num7z1"/>
    <w:rsid w:val="00495A2D"/>
    <w:rPr>
      <w:rFonts w:ascii="Courier New" w:hAnsi="Courier New" w:cs="Courier New"/>
    </w:rPr>
  </w:style>
  <w:style w:type="character" w:customStyle="1" w:styleId="WW8Num7z2">
    <w:name w:val="WW8Num7z2"/>
    <w:rsid w:val="00495A2D"/>
    <w:rPr>
      <w:rFonts w:ascii="Wingdings" w:hAnsi="Wingdings" w:cs="Wingdings"/>
    </w:rPr>
  </w:style>
  <w:style w:type="character" w:customStyle="1" w:styleId="WW8Num7z3">
    <w:name w:val="WW8Num7z3"/>
    <w:rsid w:val="00495A2D"/>
    <w:rPr>
      <w:rFonts w:ascii="Symbol" w:hAnsi="Symbol" w:cs="Symbol"/>
    </w:rPr>
  </w:style>
  <w:style w:type="character" w:customStyle="1" w:styleId="WW8Num8z0">
    <w:name w:val="WW8Num8z0"/>
    <w:rsid w:val="00495A2D"/>
    <w:rPr>
      <w:rFonts w:ascii="Symbol" w:hAnsi="Symbol" w:cs="Symbol"/>
    </w:rPr>
  </w:style>
  <w:style w:type="character" w:customStyle="1" w:styleId="WW8Num8z1">
    <w:name w:val="WW8Num8z1"/>
    <w:rsid w:val="00495A2D"/>
    <w:rPr>
      <w:rFonts w:ascii="Courier New" w:hAnsi="Courier New" w:cs="Courier New"/>
    </w:rPr>
  </w:style>
  <w:style w:type="character" w:customStyle="1" w:styleId="WW8Num8z2">
    <w:name w:val="WW8Num8z2"/>
    <w:rsid w:val="00495A2D"/>
    <w:rPr>
      <w:rFonts w:ascii="Wingdings" w:hAnsi="Wingdings" w:cs="Wingdings"/>
    </w:rPr>
  </w:style>
  <w:style w:type="character" w:customStyle="1" w:styleId="WW8Num9z0">
    <w:name w:val="WW8Num9z0"/>
    <w:rsid w:val="00495A2D"/>
    <w:rPr>
      <w:rFonts w:ascii="Symbol" w:hAnsi="Symbol" w:cs="Symbol"/>
      <w:sz w:val="20"/>
    </w:rPr>
  </w:style>
  <w:style w:type="character" w:customStyle="1" w:styleId="WW8Num9z1">
    <w:name w:val="WW8Num9z1"/>
    <w:rsid w:val="00495A2D"/>
    <w:rPr>
      <w:rFonts w:ascii="Courier New" w:hAnsi="Courier New" w:cs="Courier New"/>
      <w:sz w:val="20"/>
    </w:rPr>
  </w:style>
  <w:style w:type="character" w:customStyle="1" w:styleId="WW8Num9z2">
    <w:name w:val="WW8Num9z2"/>
    <w:rsid w:val="00495A2D"/>
    <w:rPr>
      <w:rFonts w:ascii="Wingdings" w:hAnsi="Wingdings" w:cs="Wingdings"/>
      <w:sz w:val="20"/>
    </w:rPr>
  </w:style>
  <w:style w:type="character" w:customStyle="1" w:styleId="WW8Num10z0">
    <w:name w:val="WW8Num10z0"/>
    <w:rsid w:val="00495A2D"/>
    <w:rPr>
      <w:rFonts w:ascii="Verdana" w:eastAsia="Times New Roman" w:hAnsi="Verdana" w:cs="Times New Roman"/>
      <w:b w:val="0"/>
      <w:sz w:val="16"/>
      <w:szCs w:val="16"/>
    </w:rPr>
  </w:style>
  <w:style w:type="character" w:customStyle="1" w:styleId="WW8Num10z1">
    <w:name w:val="WW8Num10z1"/>
    <w:rsid w:val="00495A2D"/>
    <w:rPr>
      <w:rFonts w:ascii="Courier New" w:hAnsi="Courier New" w:cs="Courier New"/>
    </w:rPr>
  </w:style>
  <w:style w:type="character" w:customStyle="1" w:styleId="WW8Num10z2">
    <w:name w:val="WW8Num10z2"/>
    <w:rsid w:val="00495A2D"/>
    <w:rPr>
      <w:rFonts w:ascii="Wingdings" w:hAnsi="Wingdings" w:cs="Wingdings"/>
    </w:rPr>
  </w:style>
  <w:style w:type="character" w:customStyle="1" w:styleId="WW8Num10z3">
    <w:name w:val="WW8Num10z3"/>
    <w:rsid w:val="00495A2D"/>
    <w:rPr>
      <w:rFonts w:ascii="Symbol" w:hAnsi="Symbol" w:cs="Symbol"/>
    </w:rPr>
  </w:style>
  <w:style w:type="character" w:customStyle="1" w:styleId="WW8Num11z0">
    <w:name w:val="WW8Num11z0"/>
    <w:rsid w:val="00495A2D"/>
    <w:rPr>
      <w:rFonts w:ascii="Symbol" w:hAnsi="Symbol" w:cs="Symbol"/>
      <w:sz w:val="20"/>
    </w:rPr>
  </w:style>
  <w:style w:type="character" w:customStyle="1" w:styleId="WW8Num11z1">
    <w:name w:val="WW8Num11z1"/>
    <w:rsid w:val="00495A2D"/>
    <w:rPr>
      <w:rFonts w:ascii="Courier New" w:hAnsi="Courier New" w:cs="Courier New"/>
      <w:sz w:val="20"/>
    </w:rPr>
  </w:style>
  <w:style w:type="character" w:customStyle="1" w:styleId="WW8Num11z2">
    <w:name w:val="WW8Num11z2"/>
    <w:rsid w:val="00495A2D"/>
    <w:rPr>
      <w:rFonts w:ascii="Wingdings" w:hAnsi="Wingdings" w:cs="Wingdings"/>
      <w:sz w:val="20"/>
    </w:rPr>
  </w:style>
  <w:style w:type="character" w:customStyle="1" w:styleId="BodyTextChar">
    <w:name w:val="Body Text Char"/>
    <w:basedOn w:val="DefaultParagraphFont"/>
    <w:rsid w:val="00495A2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sid w:val="00495A2D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495A2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495A2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5A2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495A2D"/>
    <w:pPr>
      <w:spacing w:after="120"/>
    </w:pPr>
  </w:style>
  <w:style w:type="paragraph" w:styleId="List">
    <w:name w:val="List"/>
    <w:basedOn w:val="BodyText"/>
    <w:rsid w:val="00495A2D"/>
    <w:rPr>
      <w:rFonts w:cs="Lohit Hindi"/>
    </w:rPr>
  </w:style>
  <w:style w:type="paragraph" w:styleId="Caption">
    <w:name w:val="caption"/>
    <w:basedOn w:val="Normal"/>
    <w:qFormat/>
    <w:rsid w:val="00495A2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495A2D"/>
    <w:pPr>
      <w:suppressLineNumbers/>
    </w:pPr>
    <w:rPr>
      <w:rFonts w:cs="Lohit Hindi"/>
    </w:rPr>
  </w:style>
  <w:style w:type="paragraph" w:styleId="Header">
    <w:name w:val="header"/>
    <w:basedOn w:val="Normal"/>
    <w:rsid w:val="00495A2D"/>
  </w:style>
  <w:style w:type="paragraph" w:styleId="Footer">
    <w:name w:val="footer"/>
    <w:basedOn w:val="Normal"/>
    <w:rsid w:val="00495A2D"/>
  </w:style>
  <w:style w:type="paragraph" w:styleId="ListParagraph">
    <w:name w:val="List Paragraph"/>
    <w:basedOn w:val="Normal"/>
    <w:qFormat/>
    <w:rsid w:val="00495A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urvishwasrao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Shankar Vishwasrao</dc:creator>
  <cp:lastModifiedBy>Mayur Vishwasrao</cp:lastModifiedBy>
  <cp:revision>13</cp:revision>
  <cp:lastPrinted>2017-08-29T19:03:00Z</cp:lastPrinted>
  <dcterms:created xsi:type="dcterms:W3CDTF">2017-08-29T19:03:00Z</dcterms:created>
  <dcterms:modified xsi:type="dcterms:W3CDTF">2018-11-26T10:39:00Z</dcterms:modified>
</cp:coreProperties>
</file>